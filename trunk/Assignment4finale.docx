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4E" w:rsidRDefault="00070A4E" w:rsidP="00070A4E">
      <w:pPr>
        <w:jc w:val="center"/>
        <w:rPr>
          <w:sz w:val="96"/>
          <w:szCs w:val="48"/>
        </w:rPr>
      </w:pPr>
      <w:r>
        <w:rPr>
          <w:noProof/>
          <w:sz w:val="96"/>
          <w:szCs w:val="48"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5422016</wp:posOffset>
            </wp:positionH>
            <wp:positionV relativeFrom="paragraph">
              <wp:posOffset>-483870</wp:posOffset>
            </wp:positionV>
            <wp:extent cx="990600" cy="995680"/>
            <wp:effectExtent l="19050" t="0" r="0" b="0"/>
            <wp:wrapNone/>
            <wp:docPr id="15" name="Immagine 15" descr="C:\Users\STENO\Desktop\unisa\IUM\progetto\uni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ENO\Desktop\unisa\IUM\progetto\unisa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0F0F" w:rsidRDefault="00070A4E" w:rsidP="00070A4E">
      <w:pPr>
        <w:jc w:val="center"/>
        <w:rPr>
          <w:sz w:val="72"/>
          <w:szCs w:val="48"/>
        </w:rPr>
      </w:pPr>
      <w:r w:rsidRPr="00070A4E">
        <w:rPr>
          <w:sz w:val="72"/>
          <w:szCs w:val="48"/>
        </w:rPr>
        <w:t>Anno Accademico 2011-2012</w:t>
      </w:r>
    </w:p>
    <w:p w:rsidR="00070A4E" w:rsidRDefault="00070A4E" w:rsidP="00070A4E">
      <w:pPr>
        <w:jc w:val="center"/>
        <w:rPr>
          <w:sz w:val="72"/>
          <w:szCs w:val="48"/>
        </w:rPr>
      </w:pPr>
    </w:p>
    <w:p w:rsidR="00070A4E" w:rsidRDefault="003C079F" w:rsidP="00070A4E">
      <w:pPr>
        <w:jc w:val="center"/>
        <w:rPr>
          <w:sz w:val="72"/>
          <w:szCs w:val="48"/>
        </w:rPr>
      </w:pPr>
      <w:r>
        <w:rPr>
          <w:noProof/>
          <w:sz w:val="72"/>
          <w:szCs w:val="48"/>
          <w:lang w:eastAsia="it-IT"/>
        </w:rPr>
        <w:drawing>
          <wp:inline distT="0" distB="0" distL="0" distR="0">
            <wp:extent cx="3596640" cy="3596640"/>
            <wp:effectExtent l="19050" t="0" r="3810" b="0"/>
            <wp:docPr id="24" name="Immagine 24" descr="C:\Users\STENO\Desktop\unisa\IUM\progetto\jetmar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ENO\Desktop\unisa\IUM\progetto\jetmark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359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A4E" w:rsidRDefault="00070A4E" w:rsidP="00070A4E">
      <w:pPr>
        <w:jc w:val="center"/>
        <w:rPr>
          <w:sz w:val="72"/>
          <w:szCs w:val="48"/>
        </w:rPr>
      </w:pPr>
    </w:p>
    <w:p w:rsidR="00070A4E" w:rsidRDefault="00070A4E" w:rsidP="00070A4E">
      <w:pPr>
        <w:jc w:val="center"/>
        <w:rPr>
          <w:sz w:val="72"/>
          <w:szCs w:val="48"/>
        </w:rPr>
      </w:pPr>
    </w:p>
    <w:p w:rsidR="00070A4E" w:rsidRPr="00070A4E" w:rsidRDefault="00070A4E" w:rsidP="00070A4E">
      <w:pPr>
        <w:jc w:val="center"/>
        <w:rPr>
          <w:sz w:val="72"/>
          <w:szCs w:val="48"/>
        </w:rPr>
        <w:sectPr w:rsidR="00070A4E" w:rsidRPr="00070A4E" w:rsidSect="00D01D2A">
          <w:headerReference w:type="default" r:id="rId11"/>
          <w:footerReference w:type="default" r:id="rId12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  <w:r>
        <w:rPr>
          <w:sz w:val="72"/>
          <w:szCs w:val="48"/>
        </w:rPr>
        <w:t xml:space="preserve">JET </w:t>
      </w:r>
      <w:proofErr w:type="gramStart"/>
      <w:r>
        <w:rPr>
          <w:sz w:val="72"/>
          <w:szCs w:val="48"/>
        </w:rPr>
        <w:t>MARKET</w:t>
      </w:r>
      <w:proofErr w:type="gramEnd"/>
    </w:p>
    <w:p w:rsidR="00680F0F" w:rsidRDefault="00680F0F"/>
    <w:p w:rsidR="007478B3" w:rsidRDefault="007478B3" w:rsidP="008F1132">
      <w:pPr>
        <w:pStyle w:val="Nessunaspaziatura"/>
        <w:jc w:val="both"/>
        <w:rPr>
          <w:rFonts w:ascii="Times New Roman" w:hAnsi="Times New Roman"/>
          <w:sz w:val="26"/>
          <w:szCs w:val="26"/>
        </w:rPr>
      </w:pPr>
    </w:p>
    <w:p w:rsidR="007478B3" w:rsidRDefault="007478B3" w:rsidP="007478B3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Verificare se con l'uso da parte di vari utenti si è 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riusciti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rendere usabile l'applicazione e se durante la progettazione si è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iusciti a superare i problemi di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 difficoltà di utilizzo da parte degli utenti.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Gli obiettivi del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valutazione sono di due tipi: 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generali e specifici.</w:t>
      </w:r>
    </w:p>
    <w:p w:rsidR="007478B3" w:rsidRPr="0057074D" w:rsidRDefault="007478B3" w:rsidP="007478B3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Pr="0057074D" w:rsidRDefault="00CD450B" w:rsidP="007478B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G</w:t>
      </w:r>
      <w:r w:rsidR="007478B3"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enerali</w:t>
      </w:r>
      <w:r w:rsidR="007478B3"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 valutare la facilità d'uso, la soddisfazione e l'utilità percepita del servizio nel suo complesso (ad esempio per valorizzarne i contenuti o identificare nuovi bisogni informativi) attraverso la misurazione dei principali aspetti che caratterizzano l'usabilità dell'interazione (percezione, consistenza, gradevolezza...);</w:t>
      </w:r>
    </w:p>
    <w:p w:rsidR="007478B3" w:rsidRPr="007478B3" w:rsidRDefault="007478B3" w:rsidP="007478B3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Pr="007478B3" w:rsidRDefault="007478B3" w:rsidP="00747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Default="00CD450B" w:rsidP="007478B3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S</w:t>
      </w:r>
      <w:r w:rsidR="007478B3"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pecifici</w:t>
      </w:r>
      <w:r w:rsidR="007478B3"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 valutare l'usabilità di</w:t>
      </w:r>
      <w:r w:rsidR="00747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</w:t>
      </w:r>
      <w:r w:rsidR="007478B3"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menù, di un sist</w:t>
      </w:r>
      <w:r w:rsidR="00747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ema di </w:t>
      </w:r>
      <w:proofErr w:type="spellStart"/>
      <w:r w:rsidR="007478B3">
        <w:rPr>
          <w:rFonts w:ascii="Times New Roman" w:eastAsia="Times New Roman" w:hAnsi="Times New Roman" w:cs="Times New Roman"/>
          <w:color w:val="000000"/>
          <w:sz w:val="24"/>
          <w:szCs w:val="24"/>
        </w:rPr>
        <w:t>labeling</w:t>
      </w:r>
      <w:proofErr w:type="spellEnd"/>
      <w:r w:rsidR="00747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di un </w:t>
      </w:r>
      <w:proofErr w:type="gramStart"/>
      <w:r w:rsidR="007478B3">
        <w:rPr>
          <w:rFonts w:ascii="Times New Roman" w:eastAsia="Times New Roman" w:hAnsi="Times New Roman" w:cs="Times New Roman"/>
          <w:color w:val="000000"/>
          <w:sz w:val="24"/>
          <w:szCs w:val="24"/>
        </w:rPr>
        <w:t>oggetto</w:t>
      </w:r>
      <w:proofErr w:type="gramEnd"/>
    </w:p>
    <w:p w:rsidR="007478B3" w:rsidRDefault="007478B3" w:rsidP="00747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Default="007478B3" w:rsidP="00747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Default="007478B3" w:rsidP="00747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Default="007478B3" w:rsidP="00747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La metodologia usata è quella del “</w:t>
      </w:r>
      <w:proofErr w:type="spellStart"/>
      <w:r w:rsidR="00CD450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</w:t>
      </w:r>
      <w:r w:rsidRPr="006E336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hinking</w:t>
      </w:r>
      <w:proofErr w:type="spellEnd"/>
      <w:r w:rsidRPr="006E336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E336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aloud</w:t>
      </w:r>
      <w:proofErr w:type="spellEnd"/>
      <w:r w:rsidRPr="006E336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E336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protocol</w:t>
      </w:r>
      <w:proofErr w:type="spell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la quale prevede che la persona chiamata a </w:t>
      </w:r>
      <w:r w:rsidR="00CD450B"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eseguire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il test esprima ad alta voce pensieri, commenti, opinioni e le eventuali difficoltà mentre 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nteragisce con l’interfaccia e che il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manager della valutazione assiste al test raccogliendo le osservazion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fatte dal 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478B3" w:rsidRPr="0057074D" w:rsidRDefault="007478B3" w:rsidP="00747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Attraverso un esperimento controllato abbiamo scelto di osservare gli utenti mentre eseguono i task della nostra applicazione.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Questo metodo permette di assegnare agli utenti test un insieme di compiti di vario livello 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difficoltà,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ricavarne il grado di efficienza e soddisfazione di quel task attraverso la misurazione di alcune variabili come il numero di errori e il tempo di esecuzione con cui un dato compito 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è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portato a termine.</w:t>
      </w:r>
    </w:p>
    <w:p w:rsidR="007478B3" w:rsidRPr="0057074D" w:rsidRDefault="007478B3" w:rsidP="007478B3">
      <w:pPr>
        <w:spacing w:after="0" w:line="240" w:lineRule="auto"/>
        <w:ind w:left="480" w:hanging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Pr="0057074D" w:rsidRDefault="007478B3" w:rsidP="007478B3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Test e scenari 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sono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individuati in base ad alcuni importanti fattori, e cioè:</w:t>
      </w:r>
    </w:p>
    <w:p w:rsidR="007478B3" w:rsidRPr="0057074D" w:rsidRDefault="007478B3" w:rsidP="007478B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Criticità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 compiti e scenari che potrebbero essere facilmente fonte di errore;</w:t>
      </w:r>
    </w:p>
    <w:p w:rsidR="007478B3" w:rsidRPr="0057074D" w:rsidRDefault="007478B3" w:rsidP="007478B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Frequenza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 compiti e scenari che sono eseguiti con maggior frequenza;</w:t>
      </w:r>
    </w:p>
    <w:p w:rsidR="007478B3" w:rsidRPr="0057074D" w:rsidRDefault="007478B3" w:rsidP="007478B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Rappresentatività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 compiti e scenari che caratterizzano il servizio.</w:t>
      </w:r>
    </w:p>
    <w:p w:rsidR="007478B3" w:rsidRPr="0057074D" w:rsidRDefault="007478B3" w:rsidP="007478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78B3" w:rsidRPr="00680F0F" w:rsidRDefault="007478B3" w:rsidP="008F1132">
      <w:pPr>
        <w:pStyle w:val="Nessunaspaziatura"/>
        <w:jc w:val="both"/>
        <w:rPr>
          <w:rFonts w:ascii="Times New Roman" w:hAnsi="Times New Roman"/>
          <w:sz w:val="26"/>
          <w:szCs w:val="26"/>
        </w:rPr>
        <w:sectPr w:rsidR="007478B3" w:rsidRPr="00680F0F" w:rsidSect="00D01D2A">
          <w:headerReference w:type="default" r:id="rId13"/>
          <w:footerReference w:type="default" r:id="rId14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</w:p>
    <w:p w:rsidR="00AD109A" w:rsidRDefault="00AD109A" w:rsidP="00AD109A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Il numero dei partecipa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nti al test del prototipo sono quattro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e sono stati selezionati pensando agli utenti finali che possono utili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zzare l'applicazione da testare. Gli utenti sono stati individuati a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ttraverso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noto so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cial network “</w:t>
      </w:r>
      <w:proofErr w:type="spell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grazie al quale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è stato possibile automaticamente senza nessun questionario di sc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eening reclutare soggetti rispondenti in maniera puntuale ai profili attesi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età, sesso, istruzione, conoscenze informatiche, lingua madre, interessi, ecc.).</w:t>
      </w:r>
    </w:p>
    <w:p w:rsidR="00AD109A" w:rsidRDefault="00AD109A" w:rsidP="00AD109A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109A" w:rsidRDefault="00AD109A" w:rsidP="00AD109A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109A" w:rsidRDefault="00AD109A" w:rsidP="00AD109A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 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ono stati messi a disposizione 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quattro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>smart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proprietà degli utenti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finali, e gli altri materiali</w:t>
      </w:r>
      <w:r w:rsidR="000A63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necessari per il completamento del </w:t>
      </w:r>
      <w:proofErr w:type="spellStart"/>
      <w:r w:rsidR="000A6388">
        <w:rPr>
          <w:rFonts w:ascii="Times New Roman" w:eastAsia="Times New Roman" w:hAnsi="Times New Roman" w:cs="Times New Roman"/>
          <w:color w:val="000000"/>
          <w:sz w:val="24"/>
          <w:szCs w:val="24"/>
        </w:rPr>
        <w:t>testing</w:t>
      </w:r>
      <w:proofErr w:type="spell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Abbiamo verificato che il prototipo da testare sia compatibile con i compiti e gli scenari</w:t>
      </w:r>
      <w:r w:rsidR="000A638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individuati nel piano di test.</w:t>
      </w:r>
    </w:p>
    <w:p w:rsidR="000A6388" w:rsidRDefault="000A6388" w:rsidP="00AD109A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6388" w:rsidRDefault="000A6388" w:rsidP="00AD109A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1D2A" w:rsidRDefault="00D01D2A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0A63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  <w:sectPr w:rsidR="000A6388" w:rsidSect="00D01D2A">
          <w:headerReference w:type="default" r:id="rId15"/>
          <w:footerReference w:type="default" r:id="rId16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</w:p>
    <w:p w:rsidR="000A6388" w:rsidRDefault="000A6388" w:rsidP="000A638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0A6388" w:rsidRDefault="000A6388" w:rsidP="000A6388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Nella prima fase del test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 nostro manager della valutazione Giuseppe De Rosa,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 è presento ai partecipanti 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a spiegato lo scopo del test.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Giuseppe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 incoraggiato l'utente a esprimere i suoi pensieri ad alta voce durante l'interazione con il sistema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 il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metodo del "</w:t>
      </w:r>
      <w:proofErr w:type="spellStart"/>
      <w:r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thinking</w:t>
      </w:r>
      <w:proofErr w:type="spellEnd"/>
      <w:r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 xml:space="preserve"> </w:t>
      </w:r>
      <w:proofErr w:type="spellStart"/>
      <w:r w:rsidRPr="006E3367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aloud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") e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 osservato passivamente, senza condizionare l'esecuzione dei compiti.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E67D0A">
        <w:rPr>
          <w:rFonts w:ascii="Times New Roman" w:eastAsia="Times New Roman" w:hAnsi="Times New Roman" w:cs="Times New Roman"/>
          <w:color w:val="000000"/>
          <w:sz w:val="24"/>
          <w:szCs w:val="24"/>
        </w:rPr>
        <w:t>Giuseppe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è stato esplicitamente chiesto di astenersi dal fornire indicazioni nelle situazioni di difficoltà, intervenendo soltanto nel caso in cui </w:t>
      </w:r>
      <w:r w:rsidR="00CD450B"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avvengano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malfunzionamenti dei prototipi.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A6388" w:rsidRPr="0057074D" w:rsidRDefault="000A6388" w:rsidP="000A6388">
      <w:pPr>
        <w:spacing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Dopo una breve fase in cui l'utente è stato lasciato familiarizzare con l'applicativo, il nostro conducente ha chiesto passo dopo passo attraverso l'esecuzione del test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di esprimere i propri pensieri: che cosa sta cercando di fare, che cosa vede sullo schermo, come pensa di dover proseguire, quali dubbi e difficoltà sta incontrando.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Durante questa fase sono state anche poste all'utente delle domande che possano aiutare a valutare eventuali azioni dell'utente come:</w:t>
      </w:r>
    </w:p>
    <w:p w:rsidR="000A6388" w:rsidRPr="006E3367" w:rsidRDefault="000A6388" w:rsidP="000A6388">
      <w:pPr>
        <w:pStyle w:val="Paragrafoelenco"/>
        <w:numPr>
          <w:ilvl w:val="0"/>
          <w:numId w:val="10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E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Come </w:t>
      </w:r>
      <w:r w:rsidR="00E67D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cercheresti di acquistare un prodotto</w:t>
      </w:r>
      <w:r w:rsidRPr="006E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?</w:t>
      </w:r>
    </w:p>
    <w:p w:rsidR="000A6388" w:rsidRPr="00CD450B" w:rsidRDefault="00CD450B" w:rsidP="00CD450B">
      <w:pPr>
        <w:pStyle w:val="Paragrafoelenco"/>
        <w:numPr>
          <w:ilvl w:val="0"/>
          <w:numId w:val="10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Come risponderesti a</w:t>
      </w:r>
      <w:r w:rsidR="000A6388" w:rsidRPr="00CD4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un messaggio di </w:t>
      </w:r>
      <w:r w:rsidR="00E67D0A" w:rsidRPr="00CD4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errore</w:t>
      </w:r>
      <w:r w:rsidR="000A6388" w:rsidRPr="00CD4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?</w:t>
      </w:r>
    </w:p>
    <w:p w:rsidR="000A6388" w:rsidRPr="006E3367" w:rsidRDefault="000A6388" w:rsidP="000A6388">
      <w:pPr>
        <w:pStyle w:val="Paragrafoelenco"/>
        <w:numPr>
          <w:ilvl w:val="0"/>
          <w:numId w:val="10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E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Come cercheresti </w:t>
      </w:r>
      <w:r w:rsidR="00E67D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di </w:t>
      </w:r>
      <w:proofErr w:type="gramStart"/>
      <w:r w:rsidR="00CD4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concludere</w:t>
      </w:r>
      <w:proofErr w:type="gramEnd"/>
      <w:r w:rsidR="00E67D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 l’acquisto</w:t>
      </w:r>
      <w:r w:rsidRPr="006E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?</w:t>
      </w:r>
    </w:p>
    <w:p w:rsidR="000A6388" w:rsidRPr="006E3367" w:rsidRDefault="000A6388" w:rsidP="000A6388">
      <w:pPr>
        <w:pStyle w:val="Paragrafoelenco"/>
        <w:numPr>
          <w:ilvl w:val="0"/>
          <w:numId w:val="10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Come cercheresti di </w:t>
      </w:r>
      <w:r w:rsidR="00E67D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eliminare un prodotto dal carrello</w:t>
      </w:r>
      <w:r w:rsidRPr="006E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?</w:t>
      </w:r>
    </w:p>
    <w:p w:rsidR="000A6388" w:rsidRPr="006E3367" w:rsidRDefault="000A6388" w:rsidP="000A6388">
      <w:pPr>
        <w:pStyle w:val="Paragrafoelenco"/>
        <w:numPr>
          <w:ilvl w:val="0"/>
          <w:numId w:val="10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E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 xml:space="preserve">Come cercheresti di </w:t>
      </w:r>
      <w:r w:rsidR="00E67D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modificare la quantità del prodotto desiderato</w:t>
      </w:r>
      <w:r w:rsidRPr="006E33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ar-SA"/>
        </w:rPr>
        <w:t>?</w:t>
      </w:r>
    </w:p>
    <w:p w:rsidR="000A6388" w:rsidRPr="0057074D" w:rsidRDefault="000A6388" w:rsidP="000A6388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>Il 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ducente del test, coadiuvato da un osservatore Vincenzo </w:t>
      </w:r>
      <w:r w:rsidR="00E67D0A">
        <w:rPr>
          <w:rFonts w:ascii="Times New Roman" w:eastAsia="Times New Roman" w:hAnsi="Times New Roman" w:cs="Times New Roman"/>
          <w:color w:val="000000"/>
          <w:sz w:val="24"/>
          <w:szCs w:val="24"/>
        </w:rPr>
        <w:t>Gambale</w:t>
      </w: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anch'egli </w:t>
      </w:r>
      <w:r w:rsidR="00CD450B"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>membro</w:t>
      </w: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team, si è occupato di documentare come evolve l'interazione utente-sistema annotando ciò che osserva su griglie </w:t>
      </w:r>
      <w:r w:rsidR="00CD450B"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>in precedenza</w:t>
      </w: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redatte:</w:t>
      </w:r>
      <w:r w:rsidR="00E67D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</w:rPr>
        <w:t>come i tempi impiegati dall'intervistato per portare a termine/abbandonare il compito, i percorsi di navigazione intrapresi e gli eventuali errori commessi.</w:t>
      </w:r>
    </w:p>
    <w:p w:rsidR="000A6388" w:rsidRPr="0057074D" w:rsidRDefault="000A6388" w:rsidP="000A6388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L'elenco dei compiti svolti è il seguente:</w:t>
      </w:r>
    </w:p>
    <w:p w:rsidR="000A6388" w:rsidRPr="006E3367" w:rsidRDefault="00E67D0A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Acquistare un prodotto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0A6388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Visualizzare </w:t>
      </w:r>
      <w:r w:rsidR="00E67D0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il carrello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0A6388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Cerca </w:t>
      </w:r>
      <w:r w:rsidR="00E67D0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 prodotto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E67D0A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Visualizzare il saldo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E67D0A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Modificare la quantità del prodotto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0A6388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E336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Visualizza </w:t>
      </w:r>
      <w:r w:rsidR="00E67D0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il dettaglio del prodotto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E67D0A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Selezionare la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modalità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di pagamento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E67D0A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Inserire l’indirizzo per la consegna a domicilio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257812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Inserire le coordinate GPS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0A6388" w:rsidRPr="006E3367" w:rsidRDefault="000A6388" w:rsidP="000A6388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Rimuovere un prodotto dal carrello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257812" w:rsidRDefault="000A6388" w:rsidP="00257812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Visualizzare l’help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257812" w:rsidRDefault="000A6388" w:rsidP="00257812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257812" w:rsidRP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Navigare nell’area </w:t>
      </w:r>
      <w:proofErr w:type="gramStart"/>
      <w:r w:rsidR="00257812" w:rsidRP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market</w:t>
      </w:r>
      <w:proofErr w:type="gramEnd"/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257812" w:rsidRPr="00257812" w:rsidRDefault="00257812" w:rsidP="00257812">
      <w:pPr>
        <w:pStyle w:val="Paragrafoelenco"/>
        <w:numPr>
          <w:ilvl w:val="0"/>
          <w:numId w:val="11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Aggiungere un prodotto al carrello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257812" w:rsidRDefault="00257812" w:rsidP="00257812">
      <w:pPr>
        <w:pStyle w:val="Paragrafoelenco"/>
        <w:spacing w:after="255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0A6388" w:rsidRPr="00257812" w:rsidRDefault="000A6388" w:rsidP="00257812">
      <w:pPr>
        <w:pStyle w:val="Paragrafoelenco"/>
        <w:spacing w:after="255" w:line="240" w:lineRule="auto"/>
        <w:ind w:left="450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La durata media del test è stata di 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dieci</w:t>
      </w:r>
      <w:r w:rsidRPr="0025781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minuti.</w:t>
      </w:r>
    </w:p>
    <w:p w:rsidR="000A6388" w:rsidRDefault="000A6388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57812" w:rsidRDefault="00257812" w:rsidP="007478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257812" w:rsidSect="00D01D2A">
          <w:headerReference w:type="default" r:id="rId17"/>
          <w:footerReference w:type="default" r:id="rId18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</w:p>
    <w:p w:rsidR="00257812" w:rsidRPr="00F67086" w:rsidRDefault="00257812" w:rsidP="00257812"/>
    <w:p w:rsidR="00257812" w:rsidRPr="00AF58D3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F58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Tabella Task</w:t>
      </w:r>
    </w:p>
    <w:tbl>
      <w:tblPr>
        <w:tblW w:w="5107" w:type="pct"/>
        <w:tblInd w:w="-2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697"/>
        <w:gridCol w:w="699"/>
        <w:gridCol w:w="700"/>
        <w:gridCol w:w="700"/>
        <w:gridCol w:w="700"/>
        <w:gridCol w:w="702"/>
        <w:gridCol w:w="700"/>
        <w:gridCol w:w="700"/>
        <w:gridCol w:w="700"/>
        <w:gridCol w:w="700"/>
        <w:gridCol w:w="700"/>
        <w:gridCol w:w="700"/>
        <w:gridCol w:w="694"/>
      </w:tblGrid>
      <w:tr w:rsidR="00257812" w:rsidRPr="0057074D" w:rsidTr="00257812">
        <w:tc>
          <w:tcPr>
            <w:tcW w:w="45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34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Task1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Task2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Task3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Task4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Task5</w:t>
            </w:r>
          </w:p>
        </w:tc>
        <w:tc>
          <w:tcPr>
            <w:tcW w:w="35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Task6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Task7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Task8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Task9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Task10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Task11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Task12</w:t>
            </w:r>
          </w:p>
        </w:tc>
        <w:tc>
          <w:tcPr>
            <w:tcW w:w="34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F58D3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58D3">
              <w:rPr>
                <w:rFonts w:ascii="Times New Roman" w:eastAsia="Times New Roman" w:hAnsi="Times New Roman" w:cs="Times New Roman"/>
                <w:sz w:val="24"/>
                <w:szCs w:val="24"/>
              </w:rPr>
              <w:t>Task13</w:t>
            </w:r>
          </w:p>
        </w:tc>
      </w:tr>
      <w:tr w:rsidR="00257812" w:rsidRPr="0057074D" w:rsidTr="00257812">
        <w:tc>
          <w:tcPr>
            <w:tcW w:w="45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34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4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57812" w:rsidRPr="0057074D" w:rsidTr="00257812">
        <w:tc>
          <w:tcPr>
            <w:tcW w:w="45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Marcus</w:t>
            </w:r>
          </w:p>
        </w:tc>
        <w:tc>
          <w:tcPr>
            <w:tcW w:w="34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4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57812" w:rsidRPr="0057074D" w:rsidTr="00257812">
        <w:tc>
          <w:tcPr>
            <w:tcW w:w="45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Sunny</w:t>
            </w:r>
            <w:proofErr w:type="spellEnd"/>
          </w:p>
        </w:tc>
        <w:tc>
          <w:tcPr>
            <w:tcW w:w="34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4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257812" w:rsidRPr="0057074D" w:rsidTr="00257812">
        <w:tc>
          <w:tcPr>
            <w:tcW w:w="453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349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1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47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:rsidR="00257812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7812" w:rsidRDefault="00257812" w:rsidP="00257812">
      <w:pPr>
        <w:spacing w:after="255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Leggenda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successo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fallimento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successo parziale</w:t>
      </w:r>
    </w:p>
    <w:p w:rsidR="00257812" w:rsidRPr="00414353" w:rsidRDefault="00CD450B" w:rsidP="00257812">
      <w:pPr>
        <w:spacing w:after="255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Note:</w:t>
      </w:r>
    </w:p>
    <w:p w:rsidR="00257812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 Success 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successi+insuccessi</w:t>
      </w:r>
      <w:proofErr w:type="spell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*0,5)/Numero totale di casi</w:t>
      </w:r>
    </w:p>
    <w:p w:rsidR="00257812" w:rsidRPr="00414353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</w:t>
      </w:r>
      <w:r w:rsidRPr="005707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4143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Success Rate = [</w:t>
      </w:r>
      <w:proofErr w:type="gramStart"/>
      <w:r w:rsidRPr="004143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41435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45+(8*0,5)]/52 = %95</w:t>
      </w:r>
    </w:p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35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Risultati e considerazioni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Gli utenti non hanno avuto difficoltà nel portare a termine i task 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tranne in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rari casi.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"/>
        <w:gridCol w:w="2114"/>
        <w:gridCol w:w="1892"/>
        <w:gridCol w:w="1848"/>
        <w:gridCol w:w="1163"/>
        <w:gridCol w:w="724"/>
        <w:gridCol w:w="1177"/>
      </w:tblGrid>
      <w:tr w:rsidR="00257812" w:rsidRPr="0057074D" w:rsidTr="002578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Compito su richiesta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Compito a piacere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Tempo Impiegato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Efficacia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rrori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Assistenze</w:t>
            </w:r>
          </w:p>
        </w:tc>
      </w:tr>
      <w:tr w:rsidR="00257812" w:rsidRPr="00AD09C5" w:rsidTr="002578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D09C5" w:rsidRPr="0057074D" w:rsidRDefault="00AD09C5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proofErr w:type="gramStart"/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proofErr w:type="gram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proofErr w:type="gramStart"/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AD09C5" w:rsidP="00AD09C5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57812"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buona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57812" w:rsidRPr="00AD09C5" w:rsidTr="002578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AD09C5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Marcus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Task 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Task 12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AD09C5" w:rsidP="00AD09C5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57812"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57812"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buona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57812" w:rsidRPr="00AD09C5" w:rsidTr="00257812">
        <w:trPr>
          <w:trHeight w:val="240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AD09C5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Sunny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Task 9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Task 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AD09C5" w:rsidP="00AD09C5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  <w:r w:rsidR="00257812"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7812"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sufficiente</w:t>
            </w:r>
            <w:proofErr w:type="gram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7812" w:rsidRPr="0057074D" w:rsidTr="002578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Andrea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proofErr w:type="gramStart"/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AD09C5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</w:t>
            </w:r>
            <w:proofErr w:type="gramStart"/>
            <w:r w:rsidRP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AD09C5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/ </w:t>
            </w:r>
            <w:r w:rsidR="00AD09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buona</w:t>
            </w:r>
            <w:proofErr w:type="gram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57812" w:rsidRPr="0057074D" w:rsidTr="002578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7812" w:rsidRPr="0057074D" w:rsidTr="002578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7812" w:rsidRPr="0057074D" w:rsidTr="002578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57812" w:rsidRPr="0057074D" w:rsidRDefault="00257812" w:rsidP="00257812">
            <w:pPr>
              <w:spacing w:after="25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57812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1F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Media </w:t>
      </w:r>
      <w:proofErr w:type="gramStart"/>
      <w:r w:rsidRPr="002E1F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tempo impiegato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secondi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eseguire ogni task</w:t>
      </w:r>
    </w:p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1F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Media errori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= trascurabile</w:t>
      </w:r>
    </w:p>
    <w:p w:rsidR="00545C9B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545C9B" w:rsidSect="00D01D2A">
          <w:headerReference w:type="default" r:id="rId19"/>
          <w:footerReference w:type="default" r:id="rId20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  <w:r w:rsidRPr="002E1F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Media assistenza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=1.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persona (media di quanto le persone hanno chiesto di essere aiutate a svolgere un'azione o a capirne il contesto).</w:t>
      </w:r>
    </w:p>
    <w:p w:rsidR="00257812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7812" w:rsidRPr="002E1F71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2E1F7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Risultati e Considerazioni:</w:t>
      </w:r>
    </w:p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Gli utenti hanno svolto dei compiti a richiesta in maniera agile,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il tempo impiegato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 eseguire ogni task è di 3.5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secondi il che indica che l'applicazione è chiara e non presenta elementi contraddittori che possano fuorviare l'utente.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Il valore 1.5 di assistenza a persona non ci 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ha preoccupati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molto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e va inteso come un aiuto all'utente per l'apprendimento del sistema.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Un test successivo farebbe scendere sicuramente questo valore a livelli trascurabili.</w:t>
      </w: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  <w:bookmarkStart w:id="0" w:name="_Toc282958957"/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</w:pPr>
    </w:p>
    <w:p w:rsidR="00545C9B" w:rsidRDefault="00545C9B" w:rsidP="00257812">
      <w:pPr>
        <w:pStyle w:val="Titolo1"/>
        <w:rPr>
          <w:rFonts w:ascii="Times New Roman" w:hAnsi="Times New Roman" w:cs="Times New Roman"/>
          <w:sz w:val="32"/>
          <w:szCs w:val="32"/>
          <w:lang w:bidi="ar-SA"/>
        </w:rPr>
        <w:sectPr w:rsidR="00545C9B" w:rsidSect="00D01D2A">
          <w:headerReference w:type="default" r:id="rId21"/>
          <w:footerReference w:type="default" r:id="rId22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</w:p>
    <w:bookmarkEnd w:id="0"/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Alla fine di ogni singolo task ogni partecipante ha espresso tramite un questionario valutazioni sull'usabilità del sistema:</w:t>
      </w:r>
    </w:p>
    <w:p w:rsidR="00257812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>no stati valutati concetti come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57812" w:rsidRDefault="00257812" w:rsidP="00257812">
      <w:pPr>
        <w:pStyle w:val="Paragrafoelenco"/>
        <w:numPr>
          <w:ilvl w:val="0"/>
          <w:numId w:val="12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82E5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bidi="ar-SA"/>
        </w:rPr>
        <w:t>Navigabilità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(facilità nella ricerca,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facilità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nella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lettura,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chiarezza strutturale)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AD09C5" w:rsidRPr="00B82E5D" w:rsidRDefault="00AD09C5" w:rsidP="00AD09C5">
      <w:pPr>
        <w:pStyle w:val="Paragrafoelenco"/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D09C5" w:rsidRDefault="00257812" w:rsidP="00AD09C5">
      <w:pPr>
        <w:pStyle w:val="Paragrafoelenco"/>
        <w:numPr>
          <w:ilvl w:val="0"/>
          <w:numId w:val="12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proofErr w:type="gramStart"/>
      <w:r w:rsidRPr="00B82E5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bidi="ar-SA"/>
        </w:rPr>
        <w:t>Utilità attesa e percepita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(Informazioni cercate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ottenute,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facilità di lettura dei risultati,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pertinenza dei risul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tati,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piacevolezza 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dell'</w:t>
      </w:r>
      <w:proofErr w:type="gramEnd"/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esperienza)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AD09C5" w:rsidRPr="00AD09C5" w:rsidRDefault="00AD09C5" w:rsidP="00AD09C5">
      <w:pPr>
        <w:pStyle w:val="Paragrafoelenc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D09C5" w:rsidRPr="00AD09C5" w:rsidRDefault="00AD09C5" w:rsidP="00AD09C5">
      <w:pPr>
        <w:pStyle w:val="Paragrafoelenco"/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57812" w:rsidRDefault="00257812" w:rsidP="00257812">
      <w:pPr>
        <w:pStyle w:val="Paragrafoelenco"/>
        <w:numPr>
          <w:ilvl w:val="0"/>
          <w:numId w:val="12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82E5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bidi="ar-SA"/>
        </w:rPr>
        <w:t>Grafica estetica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(piacevolezza della </w:t>
      </w:r>
      <w:proofErr w:type="gramStart"/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grafica</w:t>
      </w:r>
      <w:proofErr w:type="gramEnd"/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qualità della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grafica)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AD09C5" w:rsidRPr="00B82E5D" w:rsidRDefault="00AD09C5" w:rsidP="00AD09C5">
      <w:pPr>
        <w:pStyle w:val="Paragrafoelenco"/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57812" w:rsidRPr="00B82E5D" w:rsidRDefault="00257812" w:rsidP="00257812">
      <w:pPr>
        <w:pStyle w:val="Paragrafoelenco"/>
        <w:numPr>
          <w:ilvl w:val="0"/>
          <w:numId w:val="12"/>
        </w:num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B82E5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bidi="ar-SA"/>
        </w:rPr>
        <w:t>Performa</w:t>
      </w:r>
      <w:r w:rsidR="004D32D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bidi="ar-SA"/>
        </w:rPr>
        <w:t>n</w:t>
      </w:r>
      <w:r w:rsidRPr="00B82E5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bidi="ar-SA"/>
        </w:rPr>
        <w:t>ce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(giudizio globale sull’</w:t>
      </w:r>
      <w:r w:rsidRPr="00B82E5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applicazione).</w:t>
      </w:r>
    </w:p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La seguente tabella mostra i valori medi</w:t>
      </w:r>
      <w:r w:rsidR="00AD09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basati sul test effettuato ai </w:t>
      </w:r>
      <w:r w:rsidR="00CD450B">
        <w:rPr>
          <w:rFonts w:ascii="Times New Roman" w:eastAsia="Times New Roman" w:hAnsi="Times New Roman" w:cs="Times New Roman"/>
          <w:color w:val="000000"/>
          <w:sz w:val="24"/>
          <w:szCs w:val="24"/>
        </w:rPr>
        <w:t>quattro</w:t>
      </w: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partecipanti.</w:t>
      </w:r>
    </w:p>
    <w:p w:rsidR="00257812" w:rsidRPr="0057074D" w:rsidRDefault="00257812" w:rsidP="00257812">
      <w:pPr>
        <w:spacing w:after="25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valori variano da </w:t>
      </w:r>
      <w:proofErr w:type="gramStart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proofErr w:type="gramEnd"/>
      <w:r w:rsidRPr="005707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5.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272"/>
        <w:gridCol w:w="803"/>
        <w:gridCol w:w="803"/>
        <w:gridCol w:w="803"/>
        <w:gridCol w:w="803"/>
        <w:gridCol w:w="803"/>
        <w:gridCol w:w="803"/>
        <w:gridCol w:w="803"/>
      </w:tblGrid>
      <w:tr w:rsidR="004D32DD" w:rsidTr="004D32DD">
        <w:trPr>
          <w:jc w:val="center"/>
        </w:trPr>
        <w:tc>
          <w:tcPr>
            <w:tcW w:w="1403" w:type="dxa"/>
          </w:tcPr>
          <w:p w:rsidR="004D32DD" w:rsidRDefault="004D32DD" w:rsidP="004D32DD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272" w:type="dxa"/>
          </w:tcPr>
          <w:p w:rsidR="004D32DD" w:rsidRDefault="004D32DD" w:rsidP="004D32DD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4D32DD" w:rsidRDefault="004D32DD" w:rsidP="00257812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</w:t>
            </w:r>
          </w:p>
        </w:tc>
        <w:tc>
          <w:tcPr>
            <w:tcW w:w="803" w:type="dxa"/>
          </w:tcPr>
          <w:p w:rsidR="004D32DD" w:rsidRDefault="004D32DD" w:rsidP="00257812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Task2</w:t>
            </w:r>
          </w:p>
        </w:tc>
        <w:tc>
          <w:tcPr>
            <w:tcW w:w="803" w:type="dxa"/>
          </w:tcPr>
          <w:p w:rsidR="004D32DD" w:rsidRDefault="004D32DD" w:rsidP="00257812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Task3</w:t>
            </w:r>
          </w:p>
        </w:tc>
        <w:tc>
          <w:tcPr>
            <w:tcW w:w="803" w:type="dxa"/>
          </w:tcPr>
          <w:p w:rsidR="004D32DD" w:rsidRDefault="004D32DD" w:rsidP="00257812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Task4</w:t>
            </w:r>
          </w:p>
        </w:tc>
        <w:tc>
          <w:tcPr>
            <w:tcW w:w="803" w:type="dxa"/>
          </w:tcPr>
          <w:p w:rsidR="004D32DD" w:rsidRDefault="004D32DD" w:rsidP="00257812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Task5</w:t>
            </w:r>
          </w:p>
        </w:tc>
        <w:tc>
          <w:tcPr>
            <w:tcW w:w="803" w:type="dxa"/>
          </w:tcPr>
          <w:p w:rsidR="004D32DD" w:rsidRDefault="004D32DD" w:rsidP="00257812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Task6</w:t>
            </w:r>
          </w:p>
        </w:tc>
        <w:tc>
          <w:tcPr>
            <w:tcW w:w="803" w:type="dxa"/>
          </w:tcPr>
          <w:p w:rsidR="004D32DD" w:rsidRDefault="004D32DD" w:rsidP="00257812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Task7</w:t>
            </w:r>
          </w:p>
        </w:tc>
      </w:tr>
      <w:tr w:rsidR="004D32DD" w:rsidTr="004649B5">
        <w:trPr>
          <w:jc w:val="center"/>
        </w:trPr>
        <w:tc>
          <w:tcPr>
            <w:tcW w:w="1403" w:type="dxa"/>
            <w:vMerge w:val="restart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Navigabilità media</w:t>
            </w:r>
          </w:p>
        </w:tc>
        <w:tc>
          <w:tcPr>
            <w:tcW w:w="1272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Facilità di ricerca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D32DD" w:rsidTr="004649B5">
        <w:trPr>
          <w:trHeight w:val="657"/>
          <w:jc w:val="center"/>
        </w:trPr>
        <w:tc>
          <w:tcPr>
            <w:tcW w:w="1403" w:type="dxa"/>
            <w:vMerge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Chiarezza strutturale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803" w:type="dxa"/>
            <w:vAlign w:val="center"/>
          </w:tcPr>
          <w:p w:rsidR="004D32DD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D32DD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803" w:type="dxa"/>
            <w:vAlign w:val="center"/>
          </w:tcPr>
          <w:p w:rsidR="004D32DD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803" w:type="dxa"/>
            <w:vAlign w:val="center"/>
          </w:tcPr>
          <w:p w:rsidR="004D32DD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D32DD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803" w:type="dxa"/>
            <w:vAlign w:val="center"/>
          </w:tcPr>
          <w:p w:rsidR="004D32DD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  <w:tr w:rsidR="004D32DD" w:rsidTr="004649B5">
        <w:trPr>
          <w:trHeight w:val="540"/>
          <w:jc w:val="center"/>
        </w:trPr>
        <w:tc>
          <w:tcPr>
            <w:tcW w:w="1403" w:type="dxa"/>
            <w:vMerge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Facilità di lettura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803" w:type="dxa"/>
            <w:vAlign w:val="center"/>
          </w:tcPr>
          <w:p w:rsidR="004D32DD" w:rsidRDefault="004D32DD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</w:tbl>
    <w:p w:rsidR="004D32DD" w:rsidRDefault="004D32DD" w:rsidP="004D32DD">
      <w:pPr>
        <w:tabs>
          <w:tab w:val="left" w:pos="54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272"/>
        <w:gridCol w:w="803"/>
        <w:gridCol w:w="803"/>
        <w:gridCol w:w="923"/>
        <w:gridCol w:w="923"/>
        <w:gridCol w:w="923"/>
        <w:gridCol w:w="923"/>
      </w:tblGrid>
      <w:tr w:rsidR="004649B5" w:rsidTr="004649B5">
        <w:trPr>
          <w:jc w:val="center"/>
        </w:trPr>
        <w:tc>
          <w:tcPr>
            <w:tcW w:w="1403" w:type="dxa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272" w:type="dxa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Task8</w:t>
            </w:r>
          </w:p>
        </w:tc>
        <w:tc>
          <w:tcPr>
            <w:tcW w:w="80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Task9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Task10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Task11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Task12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Task13</w:t>
            </w:r>
          </w:p>
        </w:tc>
      </w:tr>
      <w:tr w:rsidR="004649B5" w:rsidTr="004649B5">
        <w:trPr>
          <w:jc w:val="center"/>
        </w:trPr>
        <w:tc>
          <w:tcPr>
            <w:tcW w:w="1403" w:type="dxa"/>
            <w:vMerge w:val="restart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Navigabilità media</w:t>
            </w:r>
          </w:p>
        </w:tc>
        <w:tc>
          <w:tcPr>
            <w:tcW w:w="1272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Facilità di ricerca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649B5" w:rsidTr="004649B5">
        <w:trPr>
          <w:trHeight w:val="657"/>
          <w:jc w:val="center"/>
        </w:trPr>
        <w:tc>
          <w:tcPr>
            <w:tcW w:w="1403" w:type="dxa"/>
            <w:vMerge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Chiarezza strutturale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649B5" w:rsidTr="004649B5">
        <w:trPr>
          <w:trHeight w:val="540"/>
          <w:jc w:val="center"/>
        </w:trPr>
        <w:tc>
          <w:tcPr>
            <w:tcW w:w="1403" w:type="dxa"/>
            <w:vMerge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Facilità di lettura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2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</w:tr>
    </w:tbl>
    <w:p w:rsidR="00257812" w:rsidRDefault="00257812" w:rsidP="004D32DD">
      <w:pPr>
        <w:tabs>
          <w:tab w:val="left" w:pos="54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5C9B" w:rsidRDefault="00545C9B" w:rsidP="004D32DD">
      <w:pPr>
        <w:tabs>
          <w:tab w:val="left" w:pos="54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5C9B" w:rsidRDefault="00545C9B" w:rsidP="004D32DD">
      <w:pPr>
        <w:tabs>
          <w:tab w:val="left" w:pos="54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5C9B" w:rsidRDefault="00545C9B" w:rsidP="004D32DD">
      <w:pPr>
        <w:tabs>
          <w:tab w:val="left" w:pos="54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5C9B" w:rsidRDefault="00545C9B" w:rsidP="004D32DD">
      <w:pPr>
        <w:tabs>
          <w:tab w:val="left" w:pos="54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545C9B" w:rsidSect="00D01D2A">
          <w:headerReference w:type="default" r:id="rId23"/>
          <w:footerReference w:type="default" r:id="rId24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</w:p>
    <w:p w:rsidR="00545C9B" w:rsidRDefault="00545C9B" w:rsidP="004D32DD">
      <w:pPr>
        <w:tabs>
          <w:tab w:val="left" w:pos="54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735"/>
        <w:gridCol w:w="803"/>
        <w:gridCol w:w="803"/>
        <w:gridCol w:w="803"/>
        <w:gridCol w:w="803"/>
        <w:gridCol w:w="803"/>
        <w:gridCol w:w="803"/>
        <w:gridCol w:w="803"/>
      </w:tblGrid>
      <w:tr w:rsidR="004649B5" w:rsidTr="004649B5">
        <w:trPr>
          <w:jc w:val="center"/>
        </w:trPr>
        <w:tc>
          <w:tcPr>
            <w:tcW w:w="1403" w:type="dxa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735" w:type="dxa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Task2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Task3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Task4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Task5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Task6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Task7</w:t>
            </w:r>
          </w:p>
        </w:tc>
      </w:tr>
      <w:tr w:rsidR="004649B5" w:rsidTr="004649B5">
        <w:trPr>
          <w:jc w:val="center"/>
        </w:trPr>
        <w:tc>
          <w:tcPr>
            <w:tcW w:w="1403" w:type="dxa"/>
            <w:vMerge w:val="restart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Utilità media</w:t>
            </w:r>
          </w:p>
        </w:tc>
        <w:tc>
          <w:tcPr>
            <w:tcW w:w="1735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Informazioni cercate/ottenute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  <w:tr w:rsidR="004649B5" w:rsidTr="004649B5">
        <w:trPr>
          <w:trHeight w:val="657"/>
          <w:jc w:val="center"/>
        </w:trPr>
        <w:tc>
          <w:tcPr>
            <w:tcW w:w="1403" w:type="dxa"/>
            <w:vMerge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Facilità di lettura dei risultati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  <w:tr w:rsidR="004649B5" w:rsidTr="004649B5">
        <w:trPr>
          <w:trHeight w:val="540"/>
          <w:jc w:val="center"/>
        </w:trPr>
        <w:tc>
          <w:tcPr>
            <w:tcW w:w="1403" w:type="dxa"/>
            <w:vMerge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ertinenza dei risultati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  <w:tr w:rsidR="004649B5" w:rsidTr="004649B5">
        <w:trPr>
          <w:trHeight w:val="540"/>
          <w:jc w:val="center"/>
        </w:trPr>
        <w:tc>
          <w:tcPr>
            <w:tcW w:w="1403" w:type="dxa"/>
            <w:vMerge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iacevolezza dell'esperienza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803" w:type="dxa"/>
            <w:vAlign w:val="center"/>
          </w:tcPr>
          <w:p w:rsidR="004649B5" w:rsidRDefault="004649B5" w:rsidP="004649B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</w:tr>
    </w:tbl>
    <w:p w:rsidR="00257812" w:rsidRDefault="00257812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735"/>
        <w:gridCol w:w="803"/>
        <w:gridCol w:w="803"/>
        <w:gridCol w:w="923"/>
        <w:gridCol w:w="923"/>
        <w:gridCol w:w="923"/>
        <w:gridCol w:w="923"/>
      </w:tblGrid>
      <w:tr w:rsidR="004649B5" w:rsidTr="004649B5">
        <w:trPr>
          <w:jc w:val="center"/>
        </w:trPr>
        <w:tc>
          <w:tcPr>
            <w:tcW w:w="1403" w:type="dxa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735" w:type="dxa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Task8</w:t>
            </w:r>
          </w:p>
        </w:tc>
        <w:tc>
          <w:tcPr>
            <w:tcW w:w="803" w:type="dxa"/>
          </w:tcPr>
          <w:p w:rsidR="004649B5" w:rsidRDefault="004649B5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Task9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Task10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Task11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Task12</w:t>
            </w:r>
          </w:p>
        </w:tc>
        <w:tc>
          <w:tcPr>
            <w:tcW w:w="923" w:type="dxa"/>
          </w:tcPr>
          <w:p w:rsidR="004649B5" w:rsidRDefault="004649B5" w:rsidP="004649B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Task13</w:t>
            </w:r>
          </w:p>
        </w:tc>
      </w:tr>
      <w:tr w:rsidR="004649B5" w:rsidTr="004649B5">
        <w:trPr>
          <w:jc w:val="center"/>
        </w:trPr>
        <w:tc>
          <w:tcPr>
            <w:tcW w:w="1403" w:type="dxa"/>
            <w:vMerge w:val="restart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Utilità media</w:t>
            </w:r>
          </w:p>
        </w:tc>
        <w:tc>
          <w:tcPr>
            <w:tcW w:w="1735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Informazioni cercate/ottenute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4649B5" w:rsidTr="004649B5">
        <w:trPr>
          <w:trHeight w:val="657"/>
          <w:jc w:val="center"/>
        </w:trPr>
        <w:tc>
          <w:tcPr>
            <w:tcW w:w="1403" w:type="dxa"/>
            <w:vMerge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Facilità di lettura dei risultati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</w:tr>
      <w:tr w:rsidR="004649B5" w:rsidTr="004649B5">
        <w:trPr>
          <w:trHeight w:val="540"/>
          <w:jc w:val="center"/>
        </w:trPr>
        <w:tc>
          <w:tcPr>
            <w:tcW w:w="1403" w:type="dxa"/>
            <w:vMerge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ertinenza dei risultati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23" w:type="dxa"/>
            <w:vAlign w:val="center"/>
          </w:tcPr>
          <w:p w:rsidR="004649B5" w:rsidRDefault="003A6CD9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</w:tr>
      <w:tr w:rsidR="004649B5" w:rsidTr="004649B5">
        <w:trPr>
          <w:trHeight w:val="540"/>
          <w:jc w:val="center"/>
        </w:trPr>
        <w:tc>
          <w:tcPr>
            <w:tcW w:w="1403" w:type="dxa"/>
            <w:vMerge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57074D">
              <w:rPr>
                <w:rFonts w:ascii="Times New Roman" w:eastAsia="Times New Roman" w:hAnsi="Times New Roman" w:cs="Times New Roman"/>
                <w:sz w:val="24"/>
                <w:szCs w:val="24"/>
              </w:rPr>
              <w:t>iacevolezza dell'esperienza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923" w:type="dxa"/>
            <w:vAlign w:val="center"/>
          </w:tcPr>
          <w:p w:rsidR="004649B5" w:rsidRDefault="004649B5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4649B5" w:rsidRDefault="004649B5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735"/>
        <w:gridCol w:w="803"/>
        <w:gridCol w:w="803"/>
        <w:gridCol w:w="923"/>
        <w:gridCol w:w="923"/>
        <w:gridCol w:w="923"/>
        <w:gridCol w:w="923"/>
        <w:gridCol w:w="923"/>
      </w:tblGrid>
      <w:tr w:rsidR="003B063F" w:rsidTr="00473F3A">
        <w:trPr>
          <w:jc w:val="center"/>
        </w:trPr>
        <w:tc>
          <w:tcPr>
            <w:tcW w:w="1403" w:type="dxa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735" w:type="dxa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</w:t>
            </w:r>
          </w:p>
        </w:tc>
        <w:tc>
          <w:tcPr>
            <w:tcW w:w="80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Task2</w:t>
            </w:r>
          </w:p>
        </w:tc>
        <w:tc>
          <w:tcPr>
            <w:tcW w:w="923" w:type="dxa"/>
          </w:tcPr>
          <w:p w:rsidR="003B063F" w:rsidRDefault="003B063F" w:rsidP="003B063F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Task3</w:t>
            </w:r>
          </w:p>
        </w:tc>
        <w:tc>
          <w:tcPr>
            <w:tcW w:w="923" w:type="dxa"/>
          </w:tcPr>
          <w:p w:rsidR="003B063F" w:rsidRDefault="003B063F" w:rsidP="003B063F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Task4</w:t>
            </w:r>
          </w:p>
        </w:tc>
        <w:tc>
          <w:tcPr>
            <w:tcW w:w="923" w:type="dxa"/>
          </w:tcPr>
          <w:p w:rsidR="003B063F" w:rsidRDefault="003B063F" w:rsidP="003B063F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Task5</w:t>
            </w:r>
          </w:p>
        </w:tc>
        <w:tc>
          <w:tcPr>
            <w:tcW w:w="923" w:type="dxa"/>
          </w:tcPr>
          <w:p w:rsidR="003B063F" w:rsidRDefault="003B063F" w:rsidP="003B063F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Task6</w:t>
            </w:r>
          </w:p>
        </w:tc>
        <w:tc>
          <w:tcPr>
            <w:tcW w:w="923" w:type="dxa"/>
          </w:tcPr>
          <w:p w:rsidR="003B063F" w:rsidRDefault="003B063F" w:rsidP="003B063F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Task7</w:t>
            </w:r>
          </w:p>
        </w:tc>
      </w:tr>
      <w:tr w:rsidR="003B063F" w:rsidTr="00A916F8">
        <w:trPr>
          <w:jc w:val="center"/>
        </w:trPr>
        <w:tc>
          <w:tcPr>
            <w:tcW w:w="1403" w:type="dxa"/>
            <w:vMerge w:val="restart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Grafica</w:t>
            </w:r>
          </w:p>
        </w:tc>
        <w:tc>
          <w:tcPr>
            <w:tcW w:w="1735" w:type="dxa"/>
            <w:vAlign w:val="center"/>
          </w:tcPr>
          <w:p w:rsidR="003B063F" w:rsidRPr="003B063F" w:rsidRDefault="003B063F" w:rsidP="003B063F">
            <w:pPr>
              <w:spacing w:after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Piacevolezza della grafica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923" w:type="dxa"/>
            <w:vAlign w:val="center"/>
          </w:tcPr>
          <w:p w:rsidR="003B063F" w:rsidRDefault="003B063F" w:rsidP="00A916F8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B063F" w:rsidTr="00473F3A">
        <w:trPr>
          <w:trHeight w:val="657"/>
          <w:jc w:val="center"/>
        </w:trPr>
        <w:tc>
          <w:tcPr>
            <w:tcW w:w="1403" w:type="dxa"/>
            <w:vMerge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Qualità della grafica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23" w:type="dxa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</w:tbl>
    <w:p w:rsidR="003B063F" w:rsidRDefault="003B063F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12110" w:rsidRDefault="00C12110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12110" w:rsidRDefault="00C12110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12110" w:rsidRDefault="00C12110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12110" w:rsidRDefault="00C12110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12110" w:rsidRDefault="00C12110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C12110" w:rsidSect="00D01D2A">
          <w:headerReference w:type="default" r:id="rId25"/>
          <w:footerReference w:type="default" r:id="rId26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</w:p>
    <w:p w:rsidR="00C12110" w:rsidRDefault="00C12110" w:rsidP="004649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735"/>
        <w:gridCol w:w="803"/>
        <w:gridCol w:w="803"/>
        <w:gridCol w:w="923"/>
        <w:gridCol w:w="923"/>
        <w:gridCol w:w="923"/>
        <w:gridCol w:w="923"/>
      </w:tblGrid>
      <w:tr w:rsidR="003B063F" w:rsidTr="000D2705">
        <w:trPr>
          <w:jc w:val="center"/>
        </w:trPr>
        <w:tc>
          <w:tcPr>
            <w:tcW w:w="1403" w:type="dxa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735" w:type="dxa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Task8</w:t>
            </w:r>
          </w:p>
        </w:tc>
        <w:tc>
          <w:tcPr>
            <w:tcW w:w="80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Task9</w:t>
            </w:r>
          </w:p>
        </w:tc>
        <w:tc>
          <w:tcPr>
            <w:tcW w:w="92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Task10</w:t>
            </w:r>
          </w:p>
        </w:tc>
        <w:tc>
          <w:tcPr>
            <w:tcW w:w="92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Task11</w:t>
            </w:r>
          </w:p>
        </w:tc>
        <w:tc>
          <w:tcPr>
            <w:tcW w:w="92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Task12</w:t>
            </w:r>
          </w:p>
        </w:tc>
        <w:tc>
          <w:tcPr>
            <w:tcW w:w="923" w:type="dxa"/>
          </w:tcPr>
          <w:p w:rsidR="003B063F" w:rsidRDefault="003B063F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Task13</w:t>
            </w:r>
          </w:p>
        </w:tc>
      </w:tr>
      <w:tr w:rsidR="003B063F" w:rsidTr="000D2705">
        <w:trPr>
          <w:jc w:val="center"/>
        </w:trPr>
        <w:tc>
          <w:tcPr>
            <w:tcW w:w="1403" w:type="dxa"/>
            <w:vMerge w:val="restart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Grafica</w:t>
            </w:r>
          </w:p>
        </w:tc>
        <w:tc>
          <w:tcPr>
            <w:tcW w:w="1735" w:type="dxa"/>
            <w:vAlign w:val="center"/>
          </w:tcPr>
          <w:p w:rsidR="003B063F" w:rsidRP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Piacevolezza della grafica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</w:tr>
      <w:tr w:rsidR="003B063F" w:rsidTr="000D2705">
        <w:trPr>
          <w:trHeight w:val="657"/>
          <w:jc w:val="center"/>
        </w:trPr>
        <w:tc>
          <w:tcPr>
            <w:tcW w:w="1403" w:type="dxa"/>
            <w:vMerge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Qualità della grafica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80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23" w:type="dxa"/>
            <w:vAlign w:val="center"/>
          </w:tcPr>
          <w:p w:rsidR="003B063F" w:rsidRDefault="003B063F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</w:tr>
    </w:tbl>
    <w:p w:rsidR="003B063F" w:rsidRDefault="003B063F" w:rsidP="00C12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12110" w:rsidRDefault="00C12110" w:rsidP="00C121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735"/>
        <w:gridCol w:w="803"/>
        <w:gridCol w:w="803"/>
        <w:gridCol w:w="923"/>
        <w:gridCol w:w="923"/>
        <w:gridCol w:w="923"/>
        <w:gridCol w:w="923"/>
        <w:gridCol w:w="923"/>
      </w:tblGrid>
      <w:tr w:rsidR="00C12110" w:rsidTr="000D2705">
        <w:trPr>
          <w:jc w:val="center"/>
        </w:trPr>
        <w:tc>
          <w:tcPr>
            <w:tcW w:w="1443" w:type="dxa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735" w:type="dxa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C12110" w:rsidRDefault="00C12110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</w:t>
            </w:r>
          </w:p>
        </w:tc>
        <w:tc>
          <w:tcPr>
            <w:tcW w:w="803" w:type="dxa"/>
          </w:tcPr>
          <w:p w:rsidR="00C12110" w:rsidRDefault="00C12110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Task2</w:t>
            </w:r>
          </w:p>
        </w:tc>
        <w:tc>
          <w:tcPr>
            <w:tcW w:w="923" w:type="dxa"/>
          </w:tcPr>
          <w:p w:rsidR="00C12110" w:rsidRDefault="00C12110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Task3</w:t>
            </w:r>
          </w:p>
        </w:tc>
        <w:tc>
          <w:tcPr>
            <w:tcW w:w="923" w:type="dxa"/>
          </w:tcPr>
          <w:p w:rsidR="00C12110" w:rsidRDefault="00C12110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Task4</w:t>
            </w:r>
          </w:p>
        </w:tc>
        <w:tc>
          <w:tcPr>
            <w:tcW w:w="923" w:type="dxa"/>
          </w:tcPr>
          <w:p w:rsidR="00C12110" w:rsidRDefault="00C12110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Task5</w:t>
            </w:r>
          </w:p>
        </w:tc>
        <w:tc>
          <w:tcPr>
            <w:tcW w:w="923" w:type="dxa"/>
          </w:tcPr>
          <w:p w:rsidR="00C12110" w:rsidRDefault="00C12110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Task6</w:t>
            </w:r>
          </w:p>
        </w:tc>
        <w:tc>
          <w:tcPr>
            <w:tcW w:w="923" w:type="dxa"/>
          </w:tcPr>
          <w:p w:rsidR="00C12110" w:rsidRDefault="00C12110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Task7</w:t>
            </w:r>
          </w:p>
        </w:tc>
      </w:tr>
      <w:tr w:rsidR="00C12110" w:rsidTr="00BD132C">
        <w:trPr>
          <w:jc w:val="center"/>
        </w:trPr>
        <w:tc>
          <w:tcPr>
            <w:tcW w:w="1443" w:type="dxa"/>
            <w:vAlign w:val="center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Media</w:t>
            </w:r>
          </w:p>
        </w:tc>
        <w:tc>
          <w:tcPr>
            <w:tcW w:w="1735" w:type="dxa"/>
            <w:vAlign w:val="center"/>
          </w:tcPr>
          <w:p w:rsidR="00C12110" w:rsidRPr="003B063F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Giudizio globale</w:t>
            </w:r>
          </w:p>
        </w:tc>
        <w:tc>
          <w:tcPr>
            <w:tcW w:w="803" w:type="dxa"/>
            <w:vAlign w:val="center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803" w:type="dxa"/>
            <w:vAlign w:val="center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23" w:type="dxa"/>
            <w:vAlign w:val="center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23" w:type="dxa"/>
            <w:vAlign w:val="center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923" w:type="dxa"/>
            <w:vAlign w:val="center"/>
          </w:tcPr>
          <w:p w:rsidR="00C12110" w:rsidRDefault="00C12110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923" w:type="dxa"/>
            <w:vAlign w:val="center"/>
          </w:tcPr>
          <w:p w:rsidR="00C12110" w:rsidRDefault="00C12110" w:rsidP="00BD132C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</w:tr>
    </w:tbl>
    <w:p w:rsidR="00C12110" w:rsidRDefault="00C12110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735"/>
        <w:gridCol w:w="803"/>
        <w:gridCol w:w="803"/>
        <w:gridCol w:w="923"/>
        <w:gridCol w:w="923"/>
        <w:gridCol w:w="923"/>
        <w:gridCol w:w="923"/>
      </w:tblGrid>
      <w:tr w:rsidR="005C7731" w:rsidTr="000D2705">
        <w:trPr>
          <w:jc w:val="center"/>
        </w:trPr>
        <w:tc>
          <w:tcPr>
            <w:tcW w:w="1443" w:type="dxa"/>
          </w:tcPr>
          <w:p w:rsidR="005C7731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</w:t>
            </w:r>
          </w:p>
        </w:tc>
        <w:tc>
          <w:tcPr>
            <w:tcW w:w="1735" w:type="dxa"/>
          </w:tcPr>
          <w:p w:rsidR="005C7731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3" w:type="dxa"/>
          </w:tcPr>
          <w:p w:rsidR="005C7731" w:rsidRDefault="005C7731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Task8</w:t>
            </w:r>
          </w:p>
        </w:tc>
        <w:tc>
          <w:tcPr>
            <w:tcW w:w="803" w:type="dxa"/>
          </w:tcPr>
          <w:p w:rsidR="005C7731" w:rsidRDefault="005C7731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Task9</w:t>
            </w:r>
          </w:p>
        </w:tc>
        <w:tc>
          <w:tcPr>
            <w:tcW w:w="923" w:type="dxa"/>
          </w:tcPr>
          <w:p w:rsidR="005C7731" w:rsidRDefault="005C7731" w:rsidP="000D2705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Task10</w:t>
            </w:r>
          </w:p>
        </w:tc>
        <w:tc>
          <w:tcPr>
            <w:tcW w:w="923" w:type="dxa"/>
          </w:tcPr>
          <w:p w:rsidR="005C7731" w:rsidRDefault="005C7731" w:rsidP="005C7731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Task11</w:t>
            </w:r>
          </w:p>
        </w:tc>
        <w:tc>
          <w:tcPr>
            <w:tcW w:w="923" w:type="dxa"/>
          </w:tcPr>
          <w:p w:rsidR="005C7731" w:rsidRDefault="005C7731" w:rsidP="005C7731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Task12</w:t>
            </w:r>
          </w:p>
        </w:tc>
        <w:tc>
          <w:tcPr>
            <w:tcW w:w="923" w:type="dxa"/>
          </w:tcPr>
          <w:p w:rsidR="005C7731" w:rsidRDefault="005C7731" w:rsidP="005C7731">
            <w:pPr>
              <w:spacing w:after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Task13</w:t>
            </w:r>
          </w:p>
        </w:tc>
      </w:tr>
      <w:tr w:rsidR="005C7731" w:rsidTr="000D2705">
        <w:trPr>
          <w:jc w:val="center"/>
        </w:trPr>
        <w:tc>
          <w:tcPr>
            <w:tcW w:w="1443" w:type="dxa"/>
            <w:vAlign w:val="center"/>
          </w:tcPr>
          <w:p w:rsidR="005C7731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Media</w:t>
            </w:r>
          </w:p>
        </w:tc>
        <w:tc>
          <w:tcPr>
            <w:tcW w:w="1735" w:type="dxa"/>
            <w:vAlign w:val="center"/>
          </w:tcPr>
          <w:p w:rsidR="005C7731" w:rsidRPr="003B063F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Giudizio globale</w:t>
            </w:r>
          </w:p>
        </w:tc>
        <w:tc>
          <w:tcPr>
            <w:tcW w:w="803" w:type="dxa"/>
            <w:vAlign w:val="center"/>
          </w:tcPr>
          <w:p w:rsidR="005C7731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803" w:type="dxa"/>
            <w:vAlign w:val="center"/>
          </w:tcPr>
          <w:p w:rsidR="005C7731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923" w:type="dxa"/>
            <w:vAlign w:val="center"/>
          </w:tcPr>
          <w:p w:rsidR="005C7731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923" w:type="dxa"/>
            <w:vAlign w:val="center"/>
          </w:tcPr>
          <w:p w:rsidR="005C7731" w:rsidRDefault="005C7731" w:rsidP="000D2705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23" w:type="dxa"/>
            <w:vAlign w:val="center"/>
          </w:tcPr>
          <w:p w:rsidR="005C7731" w:rsidRDefault="005C7731" w:rsidP="005C7731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923" w:type="dxa"/>
            <w:vAlign w:val="center"/>
          </w:tcPr>
          <w:p w:rsidR="005C7731" w:rsidRDefault="005C7731" w:rsidP="005C7731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</w:tbl>
    <w:p w:rsidR="003B063F" w:rsidRDefault="003B063F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25A8" w:rsidRDefault="00F025A8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25A8" w:rsidRDefault="00F025A8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25A8" w:rsidRDefault="00F025A8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25A8" w:rsidRDefault="00F025A8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25A8" w:rsidRDefault="00F025A8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25A8" w:rsidRDefault="00F025A8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025A8" w:rsidRDefault="00F025A8" w:rsidP="00C121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  <w:sectPr w:rsidR="00F025A8" w:rsidSect="00D01D2A">
          <w:headerReference w:type="default" r:id="rId27"/>
          <w:footerReference w:type="default" r:id="rId28"/>
          <w:pgSz w:w="11906" w:h="16838"/>
          <w:pgMar w:top="1418" w:right="1134" w:bottom="851" w:left="1134" w:header="709" w:footer="153" w:gutter="0"/>
          <w:cols w:space="708"/>
          <w:docGrid w:linePitch="360"/>
        </w:sectPr>
      </w:pPr>
    </w:p>
    <w:p w:rsidR="00F025A8" w:rsidRDefault="00F025A8" w:rsidP="00F02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025A8" w:rsidRPr="00F025A8" w:rsidRDefault="00F025A8" w:rsidP="00F025A8">
      <w:pPr>
        <w:pStyle w:val="Nessunaspaziatura"/>
        <w:jc w:val="both"/>
        <w:rPr>
          <w:rFonts w:ascii="Times New Roman" w:hAnsi="Times New Roman"/>
          <w:sz w:val="24"/>
          <w:szCs w:val="24"/>
        </w:rPr>
      </w:pPr>
      <w:r w:rsidRPr="00F025A8">
        <w:rPr>
          <w:rFonts w:ascii="Times New Roman" w:hAnsi="Times New Roman"/>
          <w:sz w:val="24"/>
          <w:szCs w:val="24"/>
        </w:rPr>
        <w:t>In seguito alla valutazione</w:t>
      </w:r>
      <w:r>
        <w:rPr>
          <w:rFonts w:ascii="Times New Roman" w:hAnsi="Times New Roman"/>
          <w:sz w:val="24"/>
          <w:szCs w:val="24"/>
        </w:rPr>
        <w:t xml:space="preserve"> dell’usabilità</w:t>
      </w:r>
      <w:r w:rsidRPr="00F025A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in base alle considerazioni effettuate dai tester,</w:t>
      </w:r>
      <w:r w:rsidRPr="00F025A8">
        <w:rPr>
          <w:rFonts w:ascii="Times New Roman" w:hAnsi="Times New Roman"/>
          <w:sz w:val="24"/>
          <w:szCs w:val="24"/>
        </w:rPr>
        <w:t xml:space="preserve"> sono stati apportati miglioramenti volti sia all’efficienza </w:t>
      </w:r>
      <w:proofErr w:type="gramStart"/>
      <w:r w:rsidRPr="00F025A8">
        <w:rPr>
          <w:rFonts w:ascii="Times New Roman" w:hAnsi="Times New Roman"/>
          <w:sz w:val="24"/>
          <w:szCs w:val="24"/>
        </w:rPr>
        <w:t>che</w:t>
      </w:r>
      <w:proofErr w:type="gramEnd"/>
      <w:r w:rsidRPr="00F025A8">
        <w:rPr>
          <w:rFonts w:ascii="Times New Roman" w:hAnsi="Times New Roman"/>
          <w:sz w:val="24"/>
          <w:szCs w:val="24"/>
        </w:rPr>
        <w:t xml:space="preserve"> all’aumento dell’usabilità. L’interfaccia grafica è stata realizzata seguendo le linee guida dell’interfaccia prodotta per il prototipo. Il sistema è stato implementato per la quasi totalità delle funzionalità previste in fase di analisi e raccolta dei requisiti.</w:t>
      </w:r>
    </w:p>
    <w:p w:rsidR="00F025A8" w:rsidRPr="00F025A8" w:rsidRDefault="00F025A8" w:rsidP="00F025A8">
      <w:pPr>
        <w:pStyle w:val="Nessunaspaziatura"/>
        <w:jc w:val="both"/>
        <w:rPr>
          <w:rFonts w:ascii="Times New Roman" w:hAnsi="Times New Roman"/>
          <w:sz w:val="24"/>
          <w:szCs w:val="24"/>
        </w:rPr>
      </w:pPr>
    </w:p>
    <w:p w:rsidR="00F025A8" w:rsidRPr="00F025A8" w:rsidRDefault="00F025A8" w:rsidP="00F025A8">
      <w:pPr>
        <w:pStyle w:val="Nessunaspaziatura"/>
        <w:jc w:val="both"/>
        <w:rPr>
          <w:rFonts w:ascii="Times New Roman" w:hAnsi="Times New Roman"/>
          <w:sz w:val="24"/>
          <w:szCs w:val="24"/>
        </w:rPr>
      </w:pPr>
      <w:r w:rsidRPr="00F025A8">
        <w:rPr>
          <w:rFonts w:ascii="Times New Roman" w:hAnsi="Times New Roman"/>
          <w:sz w:val="24"/>
          <w:szCs w:val="24"/>
        </w:rPr>
        <w:t>Di seguito saranno elencati i miglioramenti e le aree interessate:</w:t>
      </w:r>
    </w:p>
    <w:p w:rsidR="00F025A8" w:rsidRPr="00F025A8" w:rsidRDefault="00F025A8" w:rsidP="00F025A8">
      <w:pPr>
        <w:pStyle w:val="Nessunaspaziatura"/>
        <w:jc w:val="both"/>
        <w:rPr>
          <w:rFonts w:ascii="Times New Roman" w:hAnsi="Times New Roman"/>
          <w:sz w:val="24"/>
          <w:szCs w:val="24"/>
        </w:rPr>
      </w:pPr>
    </w:p>
    <w:p w:rsidR="00F025A8" w:rsidRPr="00F025A8" w:rsidRDefault="00F025A8" w:rsidP="00F025A8">
      <w:pPr>
        <w:pStyle w:val="Nessunaspaziatura"/>
        <w:numPr>
          <w:ilvl w:val="0"/>
          <w:numId w:val="14"/>
        </w:numPr>
        <w:suppressAutoHyphens/>
        <w:jc w:val="both"/>
        <w:rPr>
          <w:rFonts w:ascii="Times New Roman" w:hAnsi="Times New Roman"/>
        </w:rPr>
      </w:pPr>
      <w:r w:rsidRPr="00F025A8">
        <w:rPr>
          <w:rFonts w:ascii="Times New Roman" w:hAnsi="Times New Roman"/>
          <w:b/>
          <w:u w:val="single"/>
        </w:rPr>
        <w:t>NAVIGAZIONE</w:t>
      </w:r>
      <w:r w:rsidRPr="00F025A8">
        <w:rPr>
          <w:rFonts w:ascii="Times New Roman" w:hAnsi="Times New Roman"/>
        </w:rPr>
        <w:t xml:space="preserve">: la navigazione tra le sezioni è stata ulteriormente migliorata, </w:t>
      </w:r>
      <w:proofErr w:type="gramStart"/>
      <w:r w:rsidRPr="00F025A8">
        <w:rPr>
          <w:rFonts w:ascii="Times New Roman" w:hAnsi="Times New Roman"/>
        </w:rPr>
        <w:t>infatti</w:t>
      </w:r>
      <w:proofErr w:type="gramEnd"/>
      <w:r w:rsidRPr="00F025A8">
        <w:rPr>
          <w:rFonts w:ascii="Times New Roman" w:hAnsi="Times New Roman"/>
        </w:rPr>
        <w:t xml:space="preserve"> nella schermata relativa alle proprietà del prodotto è stata aggiunta un freccia che se tappata, riporta l'utente alla lista dei prodotti presenti nella categoria selezionata evitando quindi che l'utente ritorni alla “Home” e da lì </w:t>
      </w:r>
      <w:proofErr w:type="spellStart"/>
      <w:r w:rsidRPr="00F025A8">
        <w:rPr>
          <w:rFonts w:ascii="Times New Roman" w:hAnsi="Times New Roman"/>
        </w:rPr>
        <w:t>rise</w:t>
      </w:r>
      <w:bookmarkStart w:id="1" w:name="_GoBack"/>
      <w:bookmarkEnd w:id="1"/>
      <w:r w:rsidRPr="00F025A8">
        <w:rPr>
          <w:rFonts w:ascii="Times New Roman" w:hAnsi="Times New Roman"/>
        </w:rPr>
        <w:t>lezioni</w:t>
      </w:r>
      <w:proofErr w:type="spellEnd"/>
      <w:r w:rsidRPr="00F025A8">
        <w:rPr>
          <w:rFonts w:ascii="Times New Roman" w:hAnsi="Times New Roman"/>
        </w:rPr>
        <w:t xml:space="preserve"> la categoria desiderata. Anche nella schermata relativa ai dettagli dei prodotti presenti in carrello è stata inserita la stessa freccia. In questo caso se tappata, riporta l'utente al riepilogo dei prodotti già presenti in carrello.</w:t>
      </w:r>
    </w:p>
    <w:p w:rsidR="00F025A8" w:rsidRPr="00F025A8" w:rsidRDefault="00F025A8" w:rsidP="00F025A8">
      <w:pPr>
        <w:pStyle w:val="Nessunaspaziatura"/>
        <w:jc w:val="both"/>
        <w:rPr>
          <w:rFonts w:ascii="Times New Roman" w:hAnsi="Times New Roman"/>
          <w:u w:val="single"/>
        </w:rPr>
      </w:pPr>
    </w:p>
    <w:p w:rsidR="00F025A8" w:rsidRPr="00F025A8" w:rsidRDefault="00F025A8" w:rsidP="00F025A8">
      <w:pPr>
        <w:pStyle w:val="Nessunaspaziatura"/>
        <w:numPr>
          <w:ilvl w:val="0"/>
          <w:numId w:val="14"/>
        </w:numPr>
        <w:suppressAutoHyphens/>
        <w:jc w:val="both"/>
        <w:rPr>
          <w:rFonts w:ascii="Times New Roman" w:hAnsi="Times New Roman"/>
        </w:rPr>
      </w:pPr>
      <w:r w:rsidRPr="00F025A8">
        <w:rPr>
          <w:rFonts w:ascii="Times New Roman" w:hAnsi="Times New Roman"/>
          <w:b/>
          <w:u w:val="single"/>
        </w:rPr>
        <w:t>RIMOZIONE PRODOTTI</w:t>
      </w:r>
      <w:r w:rsidRPr="00F025A8">
        <w:rPr>
          <w:rFonts w:ascii="Times New Roman" w:hAnsi="Times New Roman"/>
        </w:rPr>
        <w:t xml:space="preserve">: per quanto riguarda </w:t>
      </w:r>
      <w:proofErr w:type="gramStart"/>
      <w:r w:rsidRPr="00F025A8">
        <w:rPr>
          <w:rFonts w:ascii="Times New Roman" w:hAnsi="Times New Roman"/>
        </w:rPr>
        <w:t>la funzionalità</w:t>
      </w:r>
      <w:proofErr w:type="gramEnd"/>
      <w:r w:rsidRPr="00F025A8">
        <w:rPr>
          <w:rFonts w:ascii="Times New Roman" w:hAnsi="Times New Roman"/>
        </w:rPr>
        <w:t xml:space="preserve"> di rimozione prodotti dal carrello, è stato deciso di disabilitare l'icona “Rimuovi” e quindi renderla non tappabile per tutti quei prodotti che effettivamente non sono ancora nel carrello. In questo modo si evita che l'utente percepisca informazioni non veritiere e quindi commetta qualche errore in fase di acquisto.</w:t>
      </w:r>
    </w:p>
    <w:p w:rsidR="00F025A8" w:rsidRPr="00F025A8" w:rsidRDefault="00F025A8" w:rsidP="00F025A8">
      <w:pPr>
        <w:pStyle w:val="Nessunaspaziatura"/>
        <w:jc w:val="both"/>
        <w:rPr>
          <w:rFonts w:ascii="Times New Roman" w:hAnsi="Times New Roman"/>
          <w:u w:val="single"/>
        </w:rPr>
      </w:pPr>
    </w:p>
    <w:p w:rsidR="00F025A8" w:rsidRPr="00F025A8" w:rsidRDefault="00F025A8" w:rsidP="00F025A8">
      <w:pPr>
        <w:pStyle w:val="Nessunaspaziatura"/>
        <w:numPr>
          <w:ilvl w:val="0"/>
          <w:numId w:val="14"/>
        </w:numPr>
        <w:suppressAutoHyphens/>
        <w:jc w:val="both"/>
        <w:rPr>
          <w:rFonts w:ascii="Times New Roman" w:hAnsi="Times New Roman"/>
        </w:rPr>
      </w:pPr>
      <w:r w:rsidRPr="00F025A8">
        <w:rPr>
          <w:rFonts w:ascii="Times New Roman" w:hAnsi="Times New Roman"/>
          <w:b/>
          <w:u w:val="single"/>
        </w:rPr>
        <w:t>LOGIN</w:t>
      </w:r>
      <w:r w:rsidRPr="00F025A8">
        <w:rPr>
          <w:rFonts w:ascii="Times New Roman" w:hAnsi="Times New Roman"/>
          <w:b/>
        </w:rPr>
        <w:t>:</w:t>
      </w:r>
      <w:r w:rsidRPr="00F025A8">
        <w:rPr>
          <w:rFonts w:ascii="Times New Roman" w:hAnsi="Times New Roman"/>
        </w:rPr>
        <w:t xml:space="preserve"> anche in questo caso si è deciso di fornire più informazioni possibili all'utente in modo da ridurre la percentuale di errori. Più precisamente per tutti quegli utenti che </w:t>
      </w:r>
      <w:proofErr w:type="gramStart"/>
      <w:r w:rsidRPr="00F025A8">
        <w:rPr>
          <w:rFonts w:ascii="Times New Roman" w:hAnsi="Times New Roman"/>
        </w:rPr>
        <w:t>necessitano del</w:t>
      </w:r>
      <w:proofErr w:type="gramEnd"/>
      <w:r w:rsidRPr="00F025A8">
        <w:rPr>
          <w:rFonts w:ascii="Times New Roman" w:hAnsi="Times New Roman"/>
        </w:rPr>
        <w:t xml:space="preserve"> login per accedere al sistema, è stata inserita una nuova icona raffigurante un lucchetto. La presenza del lucchetto conferma l'avvenuto login al sistema e quindi l'accesso da parte dell'utente connesso a tutta quella serie di agevolazioni economiche descritte in fase di analisi e raccolta dei requisiti.</w:t>
      </w:r>
    </w:p>
    <w:p w:rsidR="00F025A8" w:rsidRPr="00CD450B" w:rsidRDefault="00F025A8" w:rsidP="00F025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025A8" w:rsidRPr="00CD450B" w:rsidSect="00D01D2A">
      <w:headerReference w:type="default" r:id="rId29"/>
      <w:footerReference w:type="default" r:id="rId30"/>
      <w:pgSz w:w="11906" w:h="16838"/>
      <w:pgMar w:top="1418" w:right="1134" w:bottom="851" w:left="1134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F49" w:rsidRDefault="00296F49" w:rsidP="0056010A">
      <w:pPr>
        <w:spacing w:after="0" w:line="240" w:lineRule="auto"/>
      </w:pPr>
      <w:r>
        <w:separator/>
      </w:r>
    </w:p>
  </w:endnote>
  <w:endnote w:type="continuationSeparator" w:id="0">
    <w:p w:rsidR="00296F49" w:rsidRDefault="00296F49" w:rsidP="0056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PMincho"/>
    <w:charset w:val="8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9854189"/>
      <w:docPartObj>
        <w:docPartGallery w:val="Page Numbers (Bottom of Page)"/>
        <w:docPartUnique/>
      </w:docPartObj>
    </w:sdtPr>
    <w:sdtEndPr/>
    <w:sdtContent>
      <w:p w:rsidR="00257812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19050" b="12065"/>
                  <wp:docPr id="648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7812" w:rsidRDefault="00257812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a 1" o:spid="_x0000_s1026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" fillcolor="white [3201]" strokecolor="#4f81bd [3204]" strokeweight="2pt">
                  <v:textbox>
                    <w:txbxContent>
                      <w:p w:rsidR="00257812" w:rsidRDefault="00257812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257812" w:rsidRDefault="00296F49" w:rsidP="0056010A">
        <w:pPr>
          <w:pStyle w:val="Pidipagina"/>
        </w:pPr>
      </w:p>
    </w:sdtContent>
  </w:sdt>
  <w:p w:rsidR="00257812" w:rsidRPr="000405A9" w:rsidRDefault="00257812" w:rsidP="0056010A">
    <w:pPr>
      <w:pStyle w:val="Pidipagina"/>
      <w:jc w:val="center"/>
      <w:rPr>
        <w:color w:val="365F91" w:themeColor="accent1" w:themeShade="BF"/>
      </w:rPr>
    </w:pPr>
    <w:r w:rsidRPr="000405A9">
      <w:rPr>
        <w:color w:val="365F91" w:themeColor="accent1" w:themeShade="BF"/>
      </w:rPr>
      <w:t>1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6961308"/>
      <w:docPartObj>
        <w:docPartGallery w:val="Page Numbers (Bottom of Page)"/>
        <w:docPartUnique/>
      </w:docPartObj>
    </w:sdtPr>
    <w:sdtContent>
      <w:p w:rsidR="00F025A8" w:rsidRDefault="00F025A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 wp14:anchorId="4A662BEA" wp14:editId="4CAF85BA">
                  <wp:extent cx="5467350" cy="45085"/>
                  <wp:effectExtent l="0" t="0" r="19050" b="12065"/>
                  <wp:docPr id="5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25A8" w:rsidRDefault="00F025A8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5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" fillcolor="white [3201]" strokecolor="#4f81bd [3204]" strokeweight="2pt">
                  <v:textbox>
                    <w:txbxContent>
                      <w:p w:rsidR="00F025A8" w:rsidRDefault="00F025A8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F025A8" w:rsidRDefault="00F025A8" w:rsidP="0056010A">
        <w:pPr>
          <w:pStyle w:val="Pidipagina"/>
        </w:pPr>
      </w:p>
    </w:sdtContent>
  </w:sdt>
  <w:p w:rsidR="00F025A8" w:rsidRPr="000405A9" w:rsidRDefault="00F025A8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10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691328"/>
      <w:docPartObj>
        <w:docPartGallery w:val="Page Numbers (Bottom of Page)"/>
        <w:docPartUnique/>
      </w:docPartObj>
    </w:sdtPr>
    <w:sdtEndPr/>
    <w:sdtContent>
      <w:p w:rsidR="00257812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19050" b="12065"/>
                  <wp:docPr id="35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7812" w:rsidRDefault="00257812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7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" fillcolor="white [3201]" strokecolor="#4f81bd [3204]" strokeweight="2pt">
                  <v:textbox>
                    <w:txbxContent>
                      <w:p w:rsidR="00257812" w:rsidRDefault="00257812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257812" w:rsidRDefault="00296F49" w:rsidP="0056010A">
        <w:pPr>
          <w:pStyle w:val="Pidipagina"/>
        </w:pPr>
      </w:p>
    </w:sdtContent>
  </w:sdt>
  <w:p w:rsidR="00257812" w:rsidRPr="000405A9" w:rsidRDefault="00257812" w:rsidP="0056010A">
    <w:pPr>
      <w:pStyle w:val="Pidipagina"/>
      <w:jc w:val="center"/>
      <w:rPr>
        <w:color w:val="365F91" w:themeColor="accent1" w:themeShade="BF"/>
      </w:rPr>
    </w:pPr>
    <w:r w:rsidRPr="000405A9">
      <w:rPr>
        <w:color w:val="365F91" w:themeColor="accent1" w:themeShade="BF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9203390"/>
      <w:docPartObj>
        <w:docPartGallery w:val="Page Numbers (Bottom of Page)"/>
        <w:docPartUnique/>
      </w:docPartObj>
    </w:sdtPr>
    <w:sdtEndPr/>
    <w:sdtContent>
      <w:p w:rsidR="00257812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19050" b="12065"/>
                  <wp:docPr id="31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7812" w:rsidRDefault="00257812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" fillcolor="white [3201]" strokecolor="#4f81bd [3204]" strokeweight="2pt">
                  <v:textbox>
                    <w:txbxContent>
                      <w:p w:rsidR="00257812" w:rsidRDefault="00257812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257812" w:rsidRDefault="00296F49" w:rsidP="0056010A">
        <w:pPr>
          <w:pStyle w:val="Pidipagina"/>
        </w:pPr>
      </w:p>
    </w:sdtContent>
  </w:sdt>
  <w:p w:rsidR="00257812" w:rsidRPr="000405A9" w:rsidRDefault="003B063F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3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48759700"/>
      <w:docPartObj>
        <w:docPartGallery w:val="Page Numbers (Bottom of Page)"/>
        <w:docPartUnique/>
      </w:docPartObj>
    </w:sdtPr>
    <w:sdtEndPr/>
    <w:sdtContent>
      <w:p w:rsidR="003B063F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 wp14:anchorId="4618CDC4" wp14:editId="409AB3B1">
                  <wp:extent cx="5467350" cy="45085"/>
                  <wp:effectExtent l="0" t="0" r="19050" b="12065"/>
                  <wp:docPr id="27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63F" w:rsidRDefault="003B063F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29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" fillcolor="white [3201]" strokecolor="#4f81bd [3204]" strokeweight="2pt">
                  <v:textbox>
                    <w:txbxContent>
                      <w:p w:rsidR="003B063F" w:rsidRDefault="003B063F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3B063F" w:rsidRDefault="00296F49" w:rsidP="0056010A">
        <w:pPr>
          <w:pStyle w:val="Pidipagina"/>
        </w:pPr>
      </w:p>
    </w:sdtContent>
  </w:sdt>
  <w:p w:rsidR="003B063F" w:rsidRPr="000405A9" w:rsidRDefault="00545C9B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4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7015553"/>
      <w:docPartObj>
        <w:docPartGallery w:val="Page Numbers (Bottom of Page)"/>
        <w:docPartUnique/>
      </w:docPartObj>
    </w:sdtPr>
    <w:sdtEndPr/>
    <w:sdtContent>
      <w:p w:rsidR="003B063F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19050" b="12065"/>
                  <wp:docPr id="22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63F" w:rsidRDefault="003B063F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" fillcolor="white [3201]" strokecolor="#4f81bd [3204]" strokeweight="2pt">
                  <v:textbox>
                    <w:txbxContent>
                      <w:p w:rsidR="003B063F" w:rsidRDefault="003B063F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3B063F" w:rsidRDefault="00296F49" w:rsidP="0056010A">
        <w:pPr>
          <w:pStyle w:val="Pidipagina"/>
        </w:pPr>
      </w:p>
    </w:sdtContent>
  </w:sdt>
  <w:p w:rsidR="003B063F" w:rsidRPr="000405A9" w:rsidRDefault="00545C9B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5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07776"/>
      <w:docPartObj>
        <w:docPartGallery w:val="Page Numbers (Bottom of Page)"/>
        <w:docPartUnique/>
      </w:docPartObj>
    </w:sdtPr>
    <w:sdtEndPr/>
    <w:sdtContent>
      <w:p w:rsidR="00545C9B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19050" b="12065"/>
                  <wp:docPr id="18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C9B" w:rsidRDefault="00545C9B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" fillcolor="white [3201]" strokecolor="#4f81bd [3204]" strokeweight="2pt">
                  <v:textbox>
                    <w:txbxContent>
                      <w:p w:rsidR="00545C9B" w:rsidRDefault="00545C9B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545C9B" w:rsidRDefault="00296F49" w:rsidP="0056010A">
        <w:pPr>
          <w:pStyle w:val="Pidipagina"/>
        </w:pPr>
      </w:p>
    </w:sdtContent>
  </w:sdt>
  <w:p w:rsidR="00545C9B" w:rsidRPr="000405A9" w:rsidRDefault="00545C9B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6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8657706"/>
      <w:docPartObj>
        <w:docPartGallery w:val="Page Numbers (Bottom of Page)"/>
        <w:docPartUnique/>
      </w:docPartObj>
    </w:sdtPr>
    <w:sdtEndPr/>
    <w:sdtContent>
      <w:p w:rsidR="00545C9B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19050" b="12065"/>
                  <wp:docPr id="13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C9B" w:rsidRDefault="00545C9B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2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" fillcolor="white [3201]" strokecolor="#4f81bd [3204]" strokeweight="2pt">
                  <v:textbox>
                    <w:txbxContent>
                      <w:p w:rsidR="00545C9B" w:rsidRDefault="00545C9B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545C9B" w:rsidRDefault="00296F49" w:rsidP="0056010A">
        <w:pPr>
          <w:pStyle w:val="Pidipagina"/>
        </w:pPr>
      </w:p>
    </w:sdtContent>
  </w:sdt>
  <w:p w:rsidR="00545C9B" w:rsidRPr="000405A9" w:rsidRDefault="00545C9B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7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657805"/>
      <w:docPartObj>
        <w:docPartGallery w:val="Page Numbers (Bottom of Page)"/>
        <w:docPartUnique/>
      </w:docPartObj>
    </w:sdtPr>
    <w:sdtEndPr/>
    <w:sdtContent>
      <w:p w:rsidR="00545C9B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0" r="19050" b="12065"/>
                  <wp:docPr id="2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C9B" w:rsidRDefault="00545C9B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3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" fillcolor="white [3201]" strokecolor="#4f81bd [3204]" strokeweight="2pt">
                  <v:textbox>
                    <w:txbxContent>
                      <w:p w:rsidR="00545C9B" w:rsidRDefault="00545C9B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545C9B" w:rsidRDefault="00296F49" w:rsidP="0056010A">
        <w:pPr>
          <w:pStyle w:val="Pidipagina"/>
        </w:pPr>
      </w:p>
    </w:sdtContent>
  </w:sdt>
  <w:p w:rsidR="00545C9B" w:rsidRPr="000405A9" w:rsidRDefault="00545C9B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8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29474"/>
      <w:docPartObj>
        <w:docPartGallery w:val="Page Numbers (Bottom of Page)"/>
        <w:docPartUnique/>
      </w:docPartObj>
    </w:sdtPr>
    <w:sdtEndPr/>
    <w:sdtContent>
      <w:p w:rsidR="003B063F" w:rsidRDefault="00A916F8" w:rsidP="0056010A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 wp14:anchorId="508EE6ED" wp14:editId="153E0291">
                  <wp:extent cx="5467350" cy="45085"/>
                  <wp:effectExtent l="0" t="0" r="19050" b="12065"/>
                  <wp:docPr id="39" name="Forma 1" descr="Luce orizzonta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extLst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063F" w:rsidRDefault="003B063F" w:rsidP="0056010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4" type="#_x0000_t110" alt="Descrizione: Luce orizzontale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" fillcolor="white [3201]" strokecolor="#4f81bd [3204]" strokeweight="2pt">
                  <v:textbox>
                    <w:txbxContent>
                      <w:p w:rsidR="003B063F" w:rsidRDefault="003B063F" w:rsidP="0056010A">
                        <w:pPr>
                          <w:jc w:val="center"/>
                        </w:pPr>
                      </w:p>
                    </w:txbxContent>
                  </v:textbox>
                  <w10:anchorlock/>
                </v:shape>
              </w:pict>
            </mc:Fallback>
          </mc:AlternateContent>
        </w:r>
      </w:p>
      <w:p w:rsidR="003B063F" w:rsidRDefault="00296F49" w:rsidP="0056010A">
        <w:pPr>
          <w:pStyle w:val="Pidipagina"/>
        </w:pPr>
      </w:p>
    </w:sdtContent>
  </w:sdt>
  <w:p w:rsidR="003B063F" w:rsidRPr="000405A9" w:rsidRDefault="005C7731" w:rsidP="0056010A">
    <w:pPr>
      <w:pStyle w:val="Pidipagina"/>
      <w:jc w:val="center"/>
      <w:rPr>
        <w:color w:val="365F91" w:themeColor="accent1" w:themeShade="BF"/>
      </w:rPr>
    </w:pPr>
    <w:r>
      <w:rPr>
        <w:color w:val="365F91" w:themeColor="accent1" w:themeShade="BF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F49" w:rsidRDefault="00296F49" w:rsidP="0056010A">
      <w:pPr>
        <w:spacing w:after="0" w:line="240" w:lineRule="auto"/>
      </w:pPr>
      <w:r>
        <w:separator/>
      </w:r>
    </w:p>
  </w:footnote>
  <w:footnote w:type="continuationSeparator" w:id="0">
    <w:p w:rsidR="00296F49" w:rsidRDefault="00296F49" w:rsidP="00560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12" w:rsidRPr="000405A9" w:rsidRDefault="00A916F8">
    <w:pPr>
      <w:pStyle w:val="Intestazione"/>
      <w:jc w:val="center"/>
      <w:rPr>
        <w:color w:val="365F91" w:themeColor="accent1" w:themeShade="BF"/>
        <w:sz w:val="40"/>
        <w:szCs w:val="40"/>
      </w:rPr>
    </w:pPr>
    <w:r>
      <w:rPr>
        <w:noProof/>
        <w:color w:val="365F91" w:themeColor="accent1" w:themeShade="BF"/>
        <w:lang w:eastAsia="it-IT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053715" cy="884555"/>
              <wp:effectExtent l="0" t="57150" r="45085" b="52070"/>
              <wp:wrapNone/>
              <wp:docPr id="63" name="Grupp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63" o:spid="_x0000_s1026" style="position:absolute;margin-left:0;margin-top:0;width:240.45pt;height:69.6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257812" w:rsidRPr="000405A9">
      <w:rPr>
        <w:color w:val="365F91" w:themeColor="accent1" w:themeShade="BF"/>
        <w:sz w:val="40"/>
        <w:szCs w:val="40"/>
      </w:rPr>
      <w:t>PROGETTO</w:t>
    </w:r>
  </w:p>
  <w:p w:rsidR="00257812" w:rsidRDefault="00257812">
    <w:pPr>
      <w:pStyle w:val="Intestazione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A8" w:rsidRPr="00F025A8" w:rsidRDefault="00F025A8" w:rsidP="00F025A8">
    <w:pPr>
      <w:pStyle w:val="Titolo1"/>
      <w:jc w:val="center"/>
      <w:rPr>
        <w:rFonts w:ascii="Times New Roman" w:hAnsi="Times New Roman" w:cs="Times New Roman"/>
        <w:sz w:val="32"/>
        <w:szCs w:val="32"/>
        <w:lang w:bidi="ar-SA"/>
      </w:rPr>
    </w:pPr>
    <w:r>
      <w:rPr>
        <w:color w:val="4F81BD" w:themeColor="accent1"/>
        <w:sz w:val="40"/>
        <w:szCs w:val="40"/>
      </w:rPr>
      <w:t>RELAZIONE SUI MIGLIORAMENTI IN BASE ALLE CRITICITA UTILIZZATE</w:t>
    </w:r>
    <w:r>
      <w:rPr>
        <w:noProof/>
        <w:color w:val="4F81BD" w:themeColor="accent1"/>
        <w:lang w:eastAsia="it-IT" w:bidi="ar-SA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6F2BE290" wp14:editId="019F8F0D">
              <wp:simplePos x="0" y="0"/>
              <wp:positionH relativeFrom="page">
                <wp:align>left</wp:align>
              </wp:positionH>
              <wp:positionV relativeFrom="page">
                <wp:posOffset>29210</wp:posOffset>
              </wp:positionV>
              <wp:extent cx="3053715" cy="884555"/>
              <wp:effectExtent l="0" t="57150" r="45085" b="52070"/>
              <wp:wrapNone/>
              <wp:docPr id="1" name="Grup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3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1" o:spid="_x0000_s1026" style="position:absolute;margin-left:0;margin-top:2.3pt;width:240.45pt;height:69.65pt;z-index:251691008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JS/cMAAADaAAAADwAAAGRycy9kb3ducmV2LnhtbESP3YrCMBSE74V9h3AWvJE1rYJI1yjL&#10;soo/KKz6AIfm9Ic2J6WJWt/eCIKXw8x8w8wWnanFlVpXWlYQDyMQxKnVJecKzqfl1xSE88gaa8uk&#10;4E4OFvOP3gwTbW/8T9ejz0WAsEtQQeF9k0jp0oIMuqFtiIOX2dagD7LNpW7xFuCmlqMomkiDJYeF&#10;Ahv6LSitjhejoNoPsqwe7+PNAXdZvKJqux79KdX/7H6+QXjq/Dv8aq+1gjE8r4Qb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SUv3DAAAA2gAAAA8AAAAAAAAAAAAA&#10;AAAAoQIAAGRycy9kb3ducmV2LnhtbFBLBQYAAAAABAAEAPkAAACRAwAAAAA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5GncMA&#10;AADaAAAADwAAAGRycy9kb3ducmV2LnhtbESPS4vCQBCE7wv+h6GFva0TH/iIjiLCEj2s4AO8tpk2&#10;CWZ6QmbU+O8dYcFjUVVfUbNFY0pxp9oVlhV0OxEI4tTqgjMFx8PvzxiE88gaS8uk4EkOFvPW1wxj&#10;bR+8o/veZyJA2MWoIPe+iqV0aU4GXcdWxMG72NqgD7LOpK7xEeCmlL0oGkqDBYeFHCta5ZRe9zej&#10;YPuXbPVZnibJsFktu6Nxst70+0p9t5vlFISnxn/C/+21VjCA95Vw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5GncMAAADa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12" w:rsidRPr="007478B3" w:rsidRDefault="00A916F8" w:rsidP="003B063F">
    <w:pPr>
      <w:spacing w:after="0" w:line="240" w:lineRule="auto"/>
      <w:ind w:left="720"/>
      <w:rPr>
        <w:color w:val="365F91" w:themeColor="accent1" w:themeShade="BF"/>
        <w:sz w:val="32"/>
        <w:szCs w:val="32"/>
      </w:rPr>
    </w:pPr>
    <w:r>
      <w:rPr>
        <w:noProof/>
        <w:color w:val="365F91" w:themeColor="accent1" w:themeShade="BF"/>
        <w:lang w:eastAsia="it-IT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053715" cy="884555"/>
              <wp:effectExtent l="0" t="57150" r="45085" b="52070"/>
              <wp:wrapNone/>
              <wp:docPr id="40" name="Grup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41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8" o:spid="_x0000_s1026" style="position:absolute;margin-left:0;margin-top:0;width:240.45pt;height:69.65pt;z-index:251663360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sRdcUAAADbAAAADwAAAGRycy9kb3ducmV2LnhtbESP3WrCQBSE74W+w3IKvRHdxEopaTZS&#10;iharpFDtAxyyJz8kezZktxrf3i0IXg4z8w2TrkbTiRMNrrGsIJ5HIIgLqxuuFPweN7NXEM4ja+ws&#10;k4ILOVhlD5MUE23P/EOng69EgLBLUEHtfZ9I6YqaDLq57YmDV9rBoA9yqKQe8BzgppOLKHqRBhsO&#10;CzX29FFT0R7+jII2n5Zl95zHX9+4L+NPanfbxVqpp8fx/Q2Ep9Hfw7f2VitYxvD/Jfw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sRdc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6aE8UA&#10;AADbAAAADwAAAGRycy9kb3ducmV2LnhtbESPS4vCQBCE78L+h6EX9qYTH/jIOooIS9yDglHw2ptp&#10;k2CmJ2RGjf/eWRA8FlX1FTVftqYSN2pcaVlBvxeBIM6sLjlXcDz8dKcgnEfWWFkmBQ9ysFx8dOYY&#10;a3vnPd1Sn4sAYRejgsL7OpbSZQUZdD1bEwfvbBuDPsgml7rBe4CbSg6iaCwNlhwWCqxpXVB2Sa9G&#10;wW6b7PSfPM2Scbte9SfTZPM7HCr19dmuvkF4av07/GpvtILRAP6/hB8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poTxQAAANsAAAAPAAAAAAAAAAAAAAAAAJgCAABkcnMv&#10;ZG93bnJldi54bWxQSwUGAAAAAAQABAD1AAAAigMAAAAA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257812">
      <w:rPr>
        <w:color w:val="365F91" w:themeColor="accent1" w:themeShade="BF"/>
        <w:sz w:val="40"/>
        <w:szCs w:val="40"/>
      </w:rPr>
      <w:t>OBIETTIVI DEL TEST E METODOLOGIA USATA</w:t>
    </w:r>
  </w:p>
  <w:p w:rsidR="00257812" w:rsidRDefault="00257812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12" w:rsidRPr="00AD109A" w:rsidRDefault="00A916F8" w:rsidP="00AD109A">
    <w:pPr>
      <w:pStyle w:val="Intestazione"/>
      <w:jc w:val="center"/>
      <w:rPr>
        <w:color w:val="4F81BD" w:themeColor="accent1"/>
        <w:sz w:val="40"/>
        <w:szCs w:val="40"/>
      </w:rPr>
    </w:pPr>
    <w:r>
      <w:rPr>
        <w:noProof/>
        <w:color w:val="4F81BD" w:themeColor="accent1"/>
        <w:lang w:eastAsia="it-IT"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29210</wp:posOffset>
              </wp:positionV>
              <wp:extent cx="3053715" cy="884555"/>
              <wp:effectExtent l="0" t="57150" r="45085" b="52070"/>
              <wp:wrapNone/>
              <wp:docPr id="32" name="Grupp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33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36" o:spid="_x0000_s1026" style="position:absolute;margin-left:0;margin-top:2.3pt;width:240.45pt;height:69.65pt;z-index:251675648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NZ5MQAAADbAAAADwAAAGRycy9kb3ducmV2LnhtbESP3WrCQBSE74W+w3IK3kjdxICU6CpS&#10;qmjFQtUHOGRPfkj2bMiuGt++KwheDjPzDTNf9qYRV+pcZVlBPI5AEGdWV1woOJ/WH58gnEfW2Fgm&#10;BXdysFy8DeaYanvjP7oefSEChF2KCkrv21RKl5Vk0I1tSxy83HYGfZBdIXWHtwA3jZxE0VQarDgs&#10;lNjSV0lZfbwYBfVhlOdNcoh3v7jP4w3VP9vJt1LD9341A+Gp96/ws73VCpIEHl/CD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E1nkxAAAANsAAAAPAAAAAAAAAAAA&#10;AAAAAKECAABkcnMvZG93bnJldi54bWxQSwUGAAAAAAQABAD5AAAAkgM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3UgcUA&#10;AADbAAAADwAAAGRycy9kb3ducmV2LnhtbESPQWvCQBSE7wX/w/KE3pqNRqymWUMQSuxBobbQ6zP7&#10;mgSzb0N21fTfdwtCj8PMfMNk+Wg6caXBtZYVzKIYBHFldcu1gs+P16cVCOeRNXaWScEPOcg3k4cM&#10;U21v/E7Xo69FgLBLUUHjfZ9K6aqGDLrI9sTB+7aDQR/kUEs94C3ATSfncbyUBlsOCw32tG2oOh8v&#10;RsFhXx70SX6ty+W4LWbPq3L3liRKPU7H4gWEp9H/h+/tnVaQLODvS/g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fdSBxQAAANsAAAAPAAAAAAAAAAAAAAAAAJgCAABkcnMv&#10;ZG93bnJldi54bWxQSwUGAAAAAAQABAD1AAAAigMAAAAA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3B063F">
      <w:rPr>
        <w:color w:val="365F91" w:themeColor="accent1" w:themeShade="BF"/>
        <w:sz w:val="40"/>
        <w:szCs w:val="40"/>
      </w:rPr>
      <w:t>SELEZIONE DEGLI UTENTI E PREPARAZIONE AL TEST</w:t>
    </w:r>
  </w:p>
  <w:p w:rsidR="00257812" w:rsidRDefault="00257812">
    <w:pPr>
      <w:pStyle w:val="Intestazion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812" w:rsidRPr="00AD109A" w:rsidRDefault="00A916F8" w:rsidP="00AD109A">
    <w:pPr>
      <w:pStyle w:val="Intestazione"/>
      <w:jc w:val="center"/>
      <w:rPr>
        <w:color w:val="4F81BD" w:themeColor="accent1"/>
        <w:sz w:val="40"/>
        <w:szCs w:val="40"/>
      </w:rPr>
    </w:pPr>
    <w:r>
      <w:rPr>
        <w:noProof/>
        <w:color w:val="4F81BD" w:themeColor="accent1"/>
        <w:lang w:eastAsia="it-IT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2C11AA84" wp14:editId="3CC7551B">
              <wp:simplePos x="0" y="0"/>
              <wp:positionH relativeFrom="page">
                <wp:align>left</wp:align>
              </wp:positionH>
              <wp:positionV relativeFrom="page">
                <wp:posOffset>29210</wp:posOffset>
              </wp:positionV>
              <wp:extent cx="3053715" cy="884555"/>
              <wp:effectExtent l="0" t="57150" r="45085" b="52070"/>
              <wp:wrapNone/>
              <wp:docPr id="28" name="Grupp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29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0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36" o:spid="_x0000_s1026" style="position:absolute;margin-left:0;margin-top:2.3pt;width:240.45pt;height:69.65pt;z-index:251677696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L408UAAADbAAAADwAAAGRycy9kb3ducmV2LnhtbESP3WrCQBSE74W+w3IKvSlmkwhS06xS&#10;iopVLKh9gEP25Idkz4bsVtO37xYKXg4z8w2Tr0bTiSsNrrGsIIliEMSF1Q1XCr4um+kLCOeRNXaW&#10;ScEPOVgtHyY5Ztre+ETXs69EgLDLUEHtfZ9J6YqaDLrI9sTBK+1g0Ac5VFIPeAtw08k0jufSYMNh&#10;ocae3msq2vO3UdAen8uymx2Tj088lMmW2v0uXSv19Di+vYLwNPp7+L+90wrSBfx9C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L40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SgsIA&#10;AADbAAAADwAAAGRycy9kb3ducmV2LnhtbERPTWvCQBC9F/wPywje6kYD1kZXCQFJPFSoLfQ6zY5J&#10;MDsbsquJ/949FHp8vO/tfjStuFPvGssKFvMIBHFpdcOVgu+vw+sahPPIGlvLpOBBDva7ycsWE20H&#10;/qT72VcihLBLUEHtfZdI6cqaDLq57YgDd7G9QR9gX0nd4xDCTSuXUbSSBhsODTV2lNVUXs83o+D0&#10;kZ/0r/x5z1djli7e1nlxjGOlZtMx3YDwNPp/8Z+70ArisD58C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tKCwgAAANsAAAAPAAAAAAAAAAAAAAAAAJgCAABkcnMvZG93&#10;bnJldi54bWxQSwUGAAAAAAQABAD1AAAAhwMAAAAA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3B063F">
      <w:rPr>
        <w:color w:val="4F81BD" w:themeColor="accent1"/>
        <w:sz w:val="40"/>
        <w:szCs w:val="40"/>
      </w:rPr>
      <w:t>ESECUZIONE DEL TEST</w:t>
    </w:r>
  </w:p>
  <w:p w:rsidR="00257812" w:rsidRDefault="00257812">
    <w:pPr>
      <w:pStyle w:val="Intestazion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C9B" w:rsidRPr="00AD109A" w:rsidRDefault="00A916F8" w:rsidP="00545C9B">
    <w:pPr>
      <w:pStyle w:val="Intestazione"/>
      <w:jc w:val="center"/>
      <w:rPr>
        <w:color w:val="4F81BD" w:themeColor="accent1"/>
        <w:sz w:val="40"/>
        <w:szCs w:val="40"/>
      </w:rPr>
    </w:pPr>
    <w:r>
      <w:rPr>
        <w:noProof/>
        <w:color w:val="4F81BD" w:themeColor="accent1"/>
        <w:lang w:eastAsia="it-IT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29210</wp:posOffset>
              </wp:positionV>
              <wp:extent cx="3053715" cy="884555"/>
              <wp:effectExtent l="0" t="57150" r="45085" b="52070"/>
              <wp:wrapNone/>
              <wp:docPr id="23" name="Grupp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25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36" o:spid="_x0000_s1026" style="position:absolute;margin-left:0;margin-top:2.3pt;width:240.45pt;height:69.65pt;z-index:251679744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/y1sUAAADbAAAADwAAAGRycy9kb3ducmV2LnhtbESP3WrCQBSE74W+w3IKvSlmk4hF0qxS&#10;iopVLKh9gEP25Idkz4bsVtO37xYKXg4z8w2Tr0bTiSsNrrGsIIliEMSF1Q1XCr4um+kChPPIGjvL&#10;pOCHHKyWD5McM21vfKLr2VciQNhlqKD2vs+kdEVNBl1ke+LglXYw6IMcKqkHvAW46WQaxy/SYMNh&#10;ocae3msq2vO3UdAen8uymx2Tj088lMmW2v0uXSv19Di+vYLwNPp7+L+90wrSOfx9C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/y1s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p5sM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GMb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p5sM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545C9B">
      <w:rPr>
        <w:color w:val="4F81BD" w:themeColor="accent1"/>
        <w:sz w:val="40"/>
        <w:szCs w:val="40"/>
      </w:rPr>
      <w:t>RISULTATI E ANALISI DEI DATI 1/2</w:t>
    </w:r>
  </w:p>
  <w:p w:rsidR="00257812" w:rsidRDefault="00257812">
    <w:pPr>
      <w:pStyle w:val="Intestazion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C9B" w:rsidRPr="00AD109A" w:rsidRDefault="00A916F8" w:rsidP="00545C9B">
    <w:pPr>
      <w:pStyle w:val="Intestazione"/>
      <w:jc w:val="center"/>
      <w:rPr>
        <w:color w:val="4F81BD" w:themeColor="accent1"/>
        <w:sz w:val="40"/>
        <w:szCs w:val="40"/>
      </w:rPr>
    </w:pPr>
    <w:r>
      <w:rPr>
        <w:noProof/>
        <w:color w:val="4F81BD" w:themeColor="accent1"/>
        <w:lang w:eastAsia="it-IT"/>
      </w:rPr>
      <mc:AlternateContent>
        <mc:Choice Requires="wpg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29210</wp:posOffset>
              </wp:positionV>
              <wp:extent cx="3053715" cy="884555"/>
              <wp:effectExtent l="0" t="57150" r="45085" b="52070"/>
              <wp:wrapNone/>
              <wp:docPr id="19" name="Grupp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20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36" o:spid="_x0000_s1026" style="position:absolute;margin-left:0;margin-top:2.3pt;width:240.45pt;height:69.65pt;z-index:251685888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hRTsIAAADbAAAADwAAAGRycy9kb3ducmV2LnhtbERP3WrCMBS+F/YO4Qy8kZm2goxqlDG2&#10;oZMK63yAQ3P6Q5uT0mRtffvlYrDLj+9/f5xNJ0YaXGNZQbyOQBAXVjdcKbh9vz89g3AeWWNnmRTc&#10;ycHx8LDYY6rtxF805r4SIYRdigpq7/tUSlfUZNCtbU8cuNIOBn2AQyX1gFMIN51MomgrDTYcGmrs&#10;6bWmos1/jII2W5Vlt8ni8xUvZfxB7ecpeVNq+Ti/7EB4mv2/+M990gqSsD58CT9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hRTsIAAADbAAAADwAAAAAAAAAAAAAA&#10;AAChAgAAZHJzL2Rvd25yZXYueG1sUEsFBgAAAAAEAAQA+QAAAJA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hxMQA&#10;AADbAAAADwAAAGRycy9kb3ducmV2LnhtbESPT4vCMBTE78J+h/AWvGlaBf9Uo4iw1D0o2F3w+mye&#10;bbF5KU1W67ffCILHYWZ+wyzXnanFjVpXWVYQDyMQxLnVFRcKfn++BjMQziNrrC2Tggc5WK8+ektM&#10;tL3zkW6ZL0SAsEtQQel9k0jp8pIMuqFtiIN3sa1BH2RbSN3iPcBNLUdRNJEGKw4LJTa0LSm/Zn9G&#10;wWGfHvRZnubppNtu4uks3X2Px0r1P7vNAoSnzr/Dr/ZOKxjF8PwSf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T4cTEAAAA2wAAAA8AAAAAAAAAAAAAAAAAmAIAAGRycy9k&#10;b3ducmV2LnhtbFBLBQYAAAAABAAEAPUAAACJAwAAAAA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545C9B">
      <w:rPr>
        <w:color w:val="4F81BD" w:themeColor="accent1"/>
        <w:sz w:val="40"/>
        <w:szCs w:val="40"/>
      </w:rPr>
      <w:t>RISULTATI E ANALISI DEI DATI 2/2</w:t>
    </w:r>
  </w:p>
  <w:p w:rsidR="00545C9B" w:rsidRDefault="00545C9B">
    <w:pPr>
      <w:pStyle w:val="Intestazione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C9B" w:rsidRPr="00D714DD" w:rsidRDefault="00A916F8" w:rsidP="00545C9B">
    <w:pPr>
      <w:pStyle w:val="Titolo1"/>
      <w:jc w:val="center"/>
      <w:rPr>
        <w:rFonts w:ascii="Times New Roman" w:hAnsi="Times New Roman" w:cs="Times New Roman"/>
        <w:sz w:val="32"/>
        <w:szCs w:val="32"/>
        <w:lang w:bidi="ar-SA"/>
      </w:rPr>
    </w:pPr>
    <w:r>
      <w:rPr>
        <w:noProof/>
        <w:color w:val="4F81BD" w:themeColor="accent1"/>
        <w:sz w:val="40"/>
        <w:szCs w:val="40"/>
        <w:lang w:eastAsia="it-IT" w:bidi="ar-SA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39370</wp:posOffset>
              </wp:positionV>
              <wp:extent cx="3053715" cy="884555"/>
              <wp:effectExtent l="0" t="57150" r="45085" b="52070"/>
              <wp:wrapNone/>
              <wp:docPr id="14" name="Grupp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16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36" o:spid="_x0000_s1026" style="position:absolute;margin-left:0;margin-top:3.1pt;width:240.45pt;height:69.65pt;z-index:251686912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GmHMEAAADbAAAADwAAAGRycy9kb3ducmV2LnhtbERP24rCMBB9F/Yfwiz4ImtaBZGuUZZl&#10;FS8orPoBQzO90GZSmqj1740g+DaHc53ZojO1uFLrSssK4mEEgji1uuRcwfm0/JqCcB5ZY22ZFNzJ&#10;wWL+0Zthou2N/+l69LkIIewSVFB43yRSurQgg25oG+LAZbY16ANsc6lbvIVwU8tRFE2kwZJDQ4EN&#10;/RaUVseLUVDtB1lWj/fx5oC7LF5RtV2P/pTqf3Y/3yA8df4tfrnXOsyfwPOXcI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0aYcwQAAANsAAAAPAAAAAAAAAAAAAAAA&#10;AKECAABkcnMvZG93bnJldi54bWxQSwUGAAAAAAQABAD5AAAAjwM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WlsIA&#10;AADbAAAADwAAAGRycy9kb3ducmV2LnhtbERPS4vCMBC+C/sfwizsTVNX8FGbighL9aDgA7yOzdgW&#10;m0lpslr/vVlY8DYf33OSRWdqcafWVZYVDAcRCOLc6ooLBafjT38KwnlkjbVlUvAkB4v0o5dgrO2D&#10;93Q/+EKEEHYxKii9b2IpXV6SQTewDXHgrrY16ANsC6lbfIRwU8vvKBpLgxWHhhIbWpWU3w6/RsFu&#10;m+30RZ5n2bhbLYeTabbejEZKfX12yzkIT51/i//dax3mT+Dvl3CA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GhaWwgAAANsAAAAPAAAAAAAAAAAAAAAAAJgCAABkcnMvZG93&#10;bnJldi54bWxQSwUGAAAAAAQABAD1AAAAhwMAAAAA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545C9B">
      <w:rPr>
        <w:color w:val="4F81BD" w:themeColor="accent1"/>
        <w:sz w:val="40"/>
        <w:szCs w:val="40"/>
      </w:rPr>
      <w:t>TEST DI USABILITA BASATI SULLA SODDISFAZIONE DI UTILIZZO</w:t>
    </w:r>
    <w:r w:rsidR="005C7731">
      <w:rPr>
        <w:color w:val="4F81BD" w:themeColor="accent1"/>
        <w:sz w:val="40"/>
        <w:szCs w:val="40"/>
      </w:rPr>
      <w:t xml:space="preserve"> 1/3</w:t>
    </w:r>
  </w:p>
  <w:p w:rsidR="00545C9B" w:rsidRDefault="00545C9B">
    <w:pPr>
      <w:pStyle w:val="Intestazione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C9B" w:rsidRPr="00D714DD" w:rsidRDefault="00A916F8" w:rsidP="00545C9B">
    <w:pPr>
      <w:pStyle w:val="Titolo1"/>
      <w:jc w:val="center"/>
      <w:rPr>
        <w:rFonts w:ascii="Times New Roman" w:hAnsi="Times New Roman" w:cs="Times New Roman"/>
        <w:sz w:val="32"/>
        <w:szCs w:val="32"/>
        <w:lang w:bidi="ar-SA"/>
      </w:rPr>
    </w:pPr>
    <w:r>
      <w:rPr>
        <w:noProof/>
        <w:color w:val="4F81BD" w:themeColor="accent1"/>
        <w:sz w:val="40"/>
        <w:szCs w:val="40"/>
        <w:lang w:eastAsia="it-IT" w:bidi="ar-SA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39370</wp:posOffset>
              </wp:positionV>
              <wp:extent cx="3053715" cy="884555"/>
              <wp:effectExtent l="0" t="57150" r="45085" b="52070"/>
              <wp:wrapNone/>
              <wp:docPr id="10" name="Grupp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11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36" o:spid="_x0000_s1026" style="position:absolute;margin-left:0;margin-top:3.1pt;width:240.45pt;height:69.65pt;z-index:251688960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g+aMIAAADbAAAADwAAAGRycy9kb3ducmV2LnhtbERP22rCQBB9F/oPywh9EbOJBSnRVaRo&#10;SSspNPoBQ3ZyIdnZkN1q+vfdQqFvczjX2e4n04sbja61rCCJYhDEpdUt1wqul9PyGYTzyBp7y6Tg&#10;mxzsdw+zLaba3vmTboWvRQhhl6KCxvshldKVDRl0kR2IA1fZ0aAPcKylHvEewk0vV3G8lgZbDg0N&#10;DvTSUNkVX0ZBly+qqn/Kk7cPPFfJK3Xv2eqo1ON8OmxAeJr8v/jPnekwP4HfX8I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g+aMIAAADbAAAADwAAAAAAAAAAAAAA&#10;AAChAgAAZHJzL2Rvd25yZXYueG1sUEsFBgAAAAAEAAQA+QAAAJA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21DsIA&#10;AADbAAAADwAAAGRycy9kb3ducmV2LnhtbERPS4vCMBC+L/gfwgje1lQF1+02FRGkelDwAXudbca2&#10;2ExKE7X+eyMseJuP7znJvDO1uFHrKssKRsMIBHFudcWFgtNx9TkD4TyyxtoyKXiQg3na+0gw1vbO&#10;e7odfCFCCLsYFZTeN7GULi/JoBvahjhwZ9sa9AG2hdQt3kO4qeU4iqbSYMWhocSGliXll8PVKNht&#10;s53+k7/f2bRbLkZfs2y9mUyUGvS7xQ8IT51/i//dax3mj+H1SzhAp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bUOwgAAANsAAAAPAAAAAAAAAAAAAAAAAJgCAABkcnMvZG93&#10;bnJldi54bWxQSwUGAAAAAAQABAD1AAAAhwMAAAAA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 w:rsidR="00545C9B">
      <w:rPr>
        <w:color w:val="4F81BD" w:themeColor="accent1"/>
        <w:sz w:val="40"/>
        <w:szCs w:val="40"/>
      </w:rPr>
      <w:t>TEST DI USABILITA BASATI SULLA SODDISFAZIONE DI UTILIZZO</w:t>
    </w:r>
    <w:r w:rsidR="005C7731">
      <w:rPr>
        <w:color w:val="4F81BD" w:themeColor="accent1"/>
        <w:sz w:val="40"/>
        <w:szCs w:val="40"/>
      </w:rPr>
      <w:t xml:space="preserve"> 2/3</w:t>
    </w:r>
  </w:p>
  <w:p w:rsidR="00545C9B" w:rsidRDefault="00545C9B">
    <w:pPr>
      <w:pStyle w:val="Intestazione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5A8" w:rsidRPr="00F025A8" w:rsidRDefault="00F025A8" w:rsidP="00F025A8">
    <w:pPr>
      <w:pStyle w:val="Titolo1"/>
      <w:jc w:val="center"/>
      <w:rPr>
        <w:rFonts w:ascii="Times New Roman" w:hAnsi="Times New Roman" w:cs="Times New Roman"/>
        <w:sz w:val="32"/>
        <w:szCs w:val="32"/>
        <w:lang w:bidi="ar-SA"/>
      </w:rPr>
    </w:pPr>
    <w:r>
      <w:rPr>
        <w:color w:val="4F81BD" w:themeColor="accent1"/>
        <w:sz w:val="40"/>
        <w:szCs w:val="40"/>
      </w:rPr>
      <w:t>TEST DI USABILITA BASATI SULLA SODDISFAZIONE DI UTILIZZO 2</w:t>
    </w:r>
    <w:r w:rsidR="00A916F8">
      <w:rPr>
        <w:noProof/>
        <w:color w:val="4F81BD" w:themeColor="accent1"/>
        <w:lang w:eastAsia="it-IT" w:bidi="ar-SA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797F94F2" wp14:editId="2E81F29D">
              <wp:simplePos x="0" y="0"/>
              <wp:positionH relativeFrom="page">
                <wp:align>left</wp:align>
              </wp:positionH>
              <wp:positionV relativeFrom="page">
                <wp:posOffset>29210</wp:posOffset>
              </wp:positionV>
              <wp:extent cx="3053715" cy="884555"/>
              <wp:effectExtent l="0" t="57150" r="45085" b="52070"/>
              <wp:wrapNone/>
              <wp:docPr id="36" name="Gruppo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053715" cy="884555"/>
                        <a:chOff x="0" y="-40192"/>
                        <a:chExt cx="4041530" cy="1003564"/>
                      </a:xfrm>
                    </wpg:grpSpPr>
                    <wps:wsp>
                      <wps:cNvPr id="3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8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po 36" o:spid="_x0000_s1026" style="position:absolute;margin-left:0;margin-top:2.3pt;width:240.45pt;height:69.65pt;z-index:251681792;mso-width-percent:500;mso-height-percent:1000;mso-position-horizontal:left;mso-position-horizontal-relative:page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hf58QAAADbAAAADwAAAGRycy9kb3ducmV2LnhtbESP3WrCQBSE7wt9h+UUvBHdREEldZUi&#10;Kv5gobYPcMie/JDs2ZBdNb69Kwi9HGbmG2a+7EwtrtS60rKCeBiBIE6tLjlX8Pe7GcxAOI+ssbZM&#10;Cu7kYLl4f5tjou2Nf+h69rkIEHYJKii8bxIpXVqQQTe0DXHwMtsa9EG2udQt3gLc1HIURRNpsOSw&#10;UGBDq4LS6nwxCqpTP8vq8Snef+Mxi7dUHXajtVK9j+7rE4Snzv+HX+2dVjCewvNL+AF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F/nxAAAANsAAAAPAAAAAAAAAAAA&#10;AAAAAKECAABkcnMvZG93bnJldi54bWxQSwUGAAAAAAQABAD5AAAAkgM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DehMIA&#10;AADbAAAADwAAAGRycy9kb3ducmV2LnhtbERPTWvCQBC9F/wPywje6kYD1kZXCQFJPFSoLfQ6zY5J&#10;MDsbsquJ/949FHp8vO/tfjStuFPvGssKFvMIBHFpdcOVgu+vw+sahPPIGlvLpOBBDva7ycsWE20H&#10;/qT72VcihLBLUEHtfZdI6cqaDLq57YgDd7G9QR9gX0nd4xDCTSuXUbSSBhsODTV2lNVUXs83o+D0&#10;kZ/0r/x5z1djli7e1nlxjGOlZtMx3YDwNPp/8Z+70AriMDZ8CT9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N6EwgAAANsAAAAPAAAAAAAAAAAAAAAAAJgCAABkcnMvZG93&#10;bnJldi54bWxQSwUGAAAAAAQABAD1AAAAhwMAAAAA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r>
      <w:rPr>
        <w:color w:val="4F81BD" w:themeColor="accent1"/>
        <w:sz w:val="40"/>
        <w:szCs w:val="40"/>
      </w:rPr>
      <w:t>/3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6F14D71"/>
    <w:multiLevelType w:val="hybridMultilevel"/>
    <w:tmpl w:val="7D2EE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9C3604"/>
    <w:multiLevelType w:val="multilevel"/>
    <w:tmpl w:val="8EA6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5B73C9"/>
    <w:multiLevelType w:val="hybridMultilevel"/>
    <w:tmpl w:val="D40AFA7E"/>
    <w:lvl w:ilvl="0" w:tplc="4E322DF0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85" w:hanging="360"/>
      </w:pPr>
    </w:lvl>
    <w:lvl w:ilvl="2" w:tplc="0410001B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2ECC1149"/>
    <w:multiLevelType w:val="hybridMultilevel"/>
    <w:tmpl w:val="27CE9626"/>
    <w:lvl w:ilvl="0" w:tplc="ACC465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6707E"/>
    <w:multiLevelType w:val="multilevel"/>
    <w:tmpl w:val="E760CF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2283842"/>
    <w:multiLevelType w:val="hybridMultilevel"/>
    <w:tmpl w:val="FA94976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506C7"/>
    <w:multiLevelType w:val="hybridMultilevel"/>
    <w:tmpl w:val="CFB86E56"/>
    <w:lvl w:ilvl="0" w:tplc="17E8795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92A90"/>
    <w:multiLevelType w:val="multilevel"/>
    <w:tmpl w:val="908A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FC7656A"/>
    <w:multiLevelType w:val="hybridMultilevel"/>
    <w:tmpl w:val="A47CBA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4"/>
  </w:num>
  <w:num w:numId="11">
    <w:abstractNumId w:val="6"/>
  </w:num>
  <w:num w:numId="12">
    <w:abstractNumId w:val="9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0A"/>
    <w:rsid w:val="00023EF3"/>
    <w:rsid w:val="0003013E"/>
    <w:rsid w:val="000405A9"/>
    <w:rsid w:val="00070A4E"/>
    <w:rsid w:val="000A6388"/>
    <w:rsid w:val="0010330B"/>
    <w:rsid w:val="001B79A6"/>
    <w:rsid w:val="00257812"/>
    <w:rsid w:val="002717B9"/>
    <w:rsid w:val="00296F49"/>
    <w:rsid w:val="003A6CD9"/>
    <w:rsid w:val="003B063F"/>
    <w:rsid w:val="003C079F"/>
    <w:rsid w:val="00404E19"/>
    <w:rsid w:val="004649B5"/>
    <w:rsid w:val="004D32DD"/>
    <w:rsid w:val="00545C9B"/>
    <w:rsid w:val="0056010A"/>
    <w:rsid w:val="00562341"/>
    <w:rsid w:val="005C7731"/>
    <w:rsid w:val="005E3DD6"/>
    <w:rsid w:val="005F2DD4"/>
    <w:rsid w:val="00680F0F"/>
    <w:rsid w:val="00734418"/>
    <w:rsid w:val="007478B3"/>
    <w:rsid w:val="00790EE3"/>
    <w:rsid w:val="00885B4E"/>
    <w:rsid w:val="008F1132"/>
    <w:rsid w:val="009922B1"/>
    <w:rsid w:val="00A916F8"/>
    <w:rsid w:val="00AD09C5"/>
    <w:rsid w:val="00AD109A"/>
    <w:rsid w:val="00AD226B"/>
    <w:rsid w:val="00BD132C"/>
    <w:rsid w:val="00BE2BA0"/>
    <w:rsid w:val="00C12110"/>
    <w:rsid w:val="00C438F1"/>
    <w:rsid w:val="00CD450B"/>
    <w:rsid w:val="00D01D2A"/>
    <w:rsid w:val="00DD102D"/>
    <w:rsid w:val="00E55EF7"/>
    <w:rsid w:val="00E67D0A"/>
    <w:rsid w:val="00F025A8"/>
    <w:rsid w:val="00FE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3EF3"/>
  </w:style>
  <w:style w:type="paragraph" w:styleId="Titolo1">
    <w:name w:val="heading 1"/>
    <w:basedOn w:val="Normale"/>
    <w:next w:val="Normale"/>
    <w:link w:val="Titolo1Carattere"/>
    <w:uiPriority w:val="9"/>
    <w:qFormat/>
    <w:rsid w:val="00747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601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010A"/>
  </w:style>
  <w:style w:type="paragraph" w:styleId="Pidipagina">
    <w:name w:val="footer"/>
    <w:basedOn w:val="Normale"/>
    <w:link w:val="PidipaginaCarattere"/>
    <w:uiPriority w:val="99"/>
    <w:unhideWhenUsed/>
    <w:rsid w:val="005601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010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010A"/>
    <w:rPr>
      <w:rFonts w:ascii="Tahoma" w:hAnsi="Tahoma" w:cs="Tahoma"/>
      <w:sz w:val="16"/>
      <w:szCs w:val="16"/>
    </w:rPr>
  </w:style>
  <w:style w:type="paragraph" w:styleId="Nessunaspaziatura">
    <w:name w:val="No Spacing"/>
    <w:qFormat/>
    <w:rsid w:val="0056010A"/>
    <w:pPr>
      <w:spacing w:after="0" w:line="240" w:lineRule="auto"/>
    </w:pPr>
    <w:rPr>
      <w:rFonts w:ascii="Calibri" w:eastAsia="Calibri" w:hAnsi="Calibri" w:cs="Times New Roman"/>
    </w:rPr>
  </w:style>
  <w:style w:type="character" w:styleId="Enfasigrassetto">
    <w:name w:val="Strong"/>
    <w:basedOn w:val="Carpredefinitoparagrafo"/>
    <w:uiPriority w:val="22"/>
    <w:qFormat/>
    <w:rsid w:val="005F2DD4"/>
    <w:rPr>
      <w:b/>
      <w:bCs/>
    </w:rPr>
  </w:style>
  <w:style w:type="paragraph" w:customStyle="1" w:styleId="Contenutotabella">
    <w:name w:val="Contenuto tabella"/>
    <w:basedOn w:val="Normale"/>
    <w:rsid w:val="00D01D2A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D01D2A"/>
    <w:pPr>
      <w:jc w:val="center"/>
    </w:pPr>
    <w:rPr>
      <w:b/>
      <w:bCs/>
    </w:rPr>
  </w:style>
  <w:style w:type="paragraph" w:customStyle="1" w:styleId="TimesnewRoman">
    <w:name w:val="Times new Roman"/>
    <w:basedOn w:val="Normale"/>
    <w:rsid w:val="00D01D2A"/>
    <w:pPr>
      <w:widowControl w:val="0"/>
      <w:suppressAutoHyphens/>
      <w:autoSpaceDE w:val="0"/>
      <w:spacing w:line="340" w:lineRule="atLeast"/>
    </w:pPr>
    <w:rPr>
      <w:rFonts w:ascii="TimesNewRomanPSMT" w:eastAsia="TimesNewRomanPSMT" w:hAnsi="TimesNewRomanPSMT" w:cs="TimesNewRomanPSMT"/>
      <w:b/>
      <w:bCs/>
      <w:kern w:val="1"/>
      <w:lang w:eastAsia="hi-IN" w:bidi="hi-IN"/>
    </w:rPr>
  </w:style>
  <w:style w:type="paragraph" w:styleId="Corpotesto">
    <w:name w:val="Body Text"/>
    <w:basedOn w:val="Normale"/>
    <w:link w:val="CorpotestoCarattere"/>
    <w:rsid w:val="008F1132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basedOn w:val="Carpredefinitoparagrafo"/>
    <w:link w:val="Corpotesto"/>
    <w:rsid w:val="008F1132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styleId="Collegamentoipertestuale">
    <w:name w:val="Hyperlink"/>
    <w:basedOn w:val="Carpredefinitoparagrafo"/>
    <w:uiPriority w:val="99"/>
    <w:unhideWhenUsed/>
    <w:rsid w:val="008F1132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47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 w:bidi="he-IL"/>
    </w:rPr>
  </w:style>
  <w:style w:type="paragraph" w:styleId="Paragrafoelenco">
    <w:name w:val="List Paragraph"/>
    <w:basedOn w:val="Normale"/>
    <w:uiPriority w:val="34"/>
    <w:qFormat/>
    <w:rsid w:val="000A6388"/>
    <w:pPr>
      <w:ind w:left="720"/>
      <w:contextualSpacing/>
    </w:pPr>
    <w:rPr>
      <w:rFonts w:eastAsiaTheme="minorEastAsia"/>
      <w:lang w:eastAsia="zh-TW" w:bidi="he-IL"/>
    </w:rPr>
  </w:style>
  <w:style w:type="table" w:styleId="Grigliatabella">
    <w:name w:val="Table Grid"/>
    <w:basedOn w:val="Tabellanormale"/>
    <w:uiPriority w:val="59"/>
    <w:rsid w:val="004D3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23EF3"/>
  </w:style>
  <w:style w:type="paragraph" w:styleId="Titolo1">
    <w:name w:val="heading 1"/>
    <w:basedOn w:val="Normale"/>
    <w:next w:val="Normale"/>
    <w:link w:val="Titolo1Carattere"/>
    <w:uiPriority w:val="9"/>
    <w:qFormat/>
    <w:rsid w:val="00747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 w:bidi="he-I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601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010A"/>
  </w:style>
  <w:style w:type="paragraph" w:styleId="Pidipagina">
    <w:name w:val="footer"/>
    <w:basedOn w:val="Normale"/>
    <w:link w:val="PidipaginaCarattere"/>
    <w:uiPriority w:val="99"/>
    <w:unhideWhenUsed/>
    <w:rsid w:val="005601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010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010A"/>
    <w:rPr>
      <w:rFonts w:ascii="Tahoma" w:hAnsi="Tahoma" w:cs="Tahoma"/>
      <w:sz w:val="16"/>
      <w:szCs w:val="16"/>
    </w:rPr>
  </w:style>
  <w:style w:type="paragraph" w:styleId="Nessunaspaziatura">
    <w:name w:val="No Spacing"/>
    <w:qFormat/>
    <w:rsid w:val="0056010A"/>
    <w:pPr>
      <w:spacing w:after="0" w:line="240" w:lineRule="auto"/>
    </w:pPr>
    <w:rPr>
      <w:rFonts w:ascii="Calibri" w:eastAsia="Calibri" w:hAnsi="Calibri" w:cs="Times New Roman"/>
    </w:rPr>
  </w:style>
  <w:style w:type="character" w:styleId="Enfasigrassetto">
    <w:name w:val="Strong"/>
    <w:basedOn w:val="Carpredefinitoparagrafo"/>
    <w:uiPriority w:val="22"/>
    <w:qFormat/>
    <w:rsid w:val="005F2DD4"/>
    <w:rPr>
      <w:b/>
      <w:bCs/>
    </w:rPr>
  </w:style>
  <w:style w:type="paragraph" w:customStyle="1" w:styleId="Contenutotabella">
    <w:name w:val="Contenuto tabella"/>
    <w:basedOn w:val="Normale"/>
    <w:rsid w:val="00D01D2A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customStyle="1" w:styleId="Intestazionetabella">
    <w:name w:val="Intestazione tabella"/>
    <w:basedOn w:val="Contenutotabella"/>
    <w:rsid w:val="00D01D2A"/>
    <w:pPr>
      <w:jc w:val="center"/>
    </w:pPr>
    <w:rPr>
      <w:b/>
      <w:bCs/>
    </w:rPr>
  </w:style>
  <w:style w:type="paragraph" w:customStyle="1" w:styleId="TimesnewRoman">
    <w:name w:val="Times new Roman"/>
    <w:basedOn w:val="Normale"/>
    <w:rsid w:val="00D01D2A"/>
    <w:pPr>
      <w:widowControl w:val="0"/>
      <w:suppressAutoHyphens/>
      <w:autoSpaceDE w:val="0"/>
      <w:spacing w:line="340" w:lineRule="atLeast"/>
    </w:pPr>
    <w:rPr>
      <w:rFonts w:ascii="TimesNewRomanPSMT" w:eastAsia="TimesNewRomanPSMT" w:hAnsi="TimesNewRomanPSMT" w:cs="TimesNewRomanPSMT"/>
      <w:b/>
      <w:bCs/>
      <w:kern w:val="1"/>
      <w:lang w:eastAsia="hi-IN" w:bidi="hi-IN"/>
    </w:rPr>
  </w:style>
  <w:style w:type="paragraph" w:styleId="Corpotesto">
    <w:name w:val="Body Text"/>
    <w:basedOn w:val="Normale"/>
    <w:link w:val="CorpotestoCarattere"/>
    <w:rsid w:val="008F1132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CorpotestoCarattere">
    <w:name w:val="Corpo testo Carattere"/>
    <w:basedOn w:val="Carpredefinitoparagrafo"/>
    <w:link w:val="Corpotesto"/>
    <w:rsid w:val="008F1132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styleId="Collegamentoipertestuale">
    <w:name w:val="Hyperlink"/>
    <w:basedOn w:val="Carpredefinitoparagrafo"/>
    <w:uiPriority w:val="99"/>
    <w:unhideWhenUsed/>
    <w:rsid w:val="008F1132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47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 w:bidi="he-IL"/>
    </w:rPr>
  </w:style>
  <w:style w:type="paragraph" w:styleId="Paragrafoelenco">
    <w:name w:val="List Paragraph"/>
    <w:basedOn w:val="Normale"/>
    <w:uiPriority w:val="34"/>
    <w:qFormat/>
    <w:rsid w:val="000A6388"/>
    <w:pPr>
      <w:ind w:left="720"/>
      <w:contextualSpacing/>
    </w:pPr>
    <w:rPr>
      <w:rFonts w:eastAsiaTheme="minorEastAsia"/>
      <w:lang w:eastAsia="zh-TW" w:bidi="he-IL"/>
    </w:rPr>
  </w:style>
  <w:style w:type="table" w:styleId="Grigliatabella">
    <w:name w:val="Table Grid"/>
    <w:basedOn w:val="Tabellanormale"/>
    <w:uiPriority w:val="59"/>
    <w:rsid w:val="004D3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image" Target="media/image2.png"/><Relationship Id="rId19" Type="http://schemas.openxmlformats.org/officeDocument/2006/relationships/header" Target="header5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6C8ED-775A-4B9A-B1B5-5477E985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1560</Words>
  <Characters>8893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fd DEL TEST</vt:lpstr>
    </vt:vector>
  </TitlesOfParts>
  <Company>Hewlett-Packard</Company>
  <LinksUpToDate>false</LinksUpToDate>
  <CharactersWithSpaces>10433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 DEL TEST</dc:title>
  <dc:creator>Vincenzo</dc:creator>
  <cp:lastModifiedBy>Vincenzo</cp:lastModifiedBy>
  <cp:revision>2</cp:revision>
  <dcterms:created xsi:type="dcterms:W3CDTF">2012-01-05T16:19:00Z</dcterms:created>
  <dcterms:modified xsi:type="dcterms:W3CDTF">2012-01-05T16:19:00Z</dcterms:modified>
</cp:coreProperties>
</file>